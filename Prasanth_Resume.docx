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C02" w:rsidRPr="00AC093D" w:rsidRDefault="005A69DC" w:rsidP="0010490D">
      <w:pPr>
        <w:pStyle w:val="Title"/>
        <w:jc w:val="both"/>
        <w:rPr>
          <w:rFonts w:asciiTheme="minorHAnsi" w:hAnsiTheme="minorHAnsi" w:cstheme="minorHAnsi"/>
          <w:sz w:val="40"/>
          <w:szCs w:val="40"/>
          <w:vertAlign w:val="superscript"/>
        </w:rPr>
      </w:pPr>
      <w:r>
        <w:rPr>
          <w:rFonts w:asciiTheme="minorHAnsi" w:hAnsiTheme="minorHAnsi" w:cstheme="minorHAnsi"/>
          <w:sz w:val="40"/>
          <w:szCs w:val="40"/>
        </w:rPr>
        <w:t>K.</w:t>
      </w:r>
      <w:r w:rsidR="00A16E7C">
        <w:rPr>
          <w:rFonts w:asciiTheme="minorHAnsi" w:hAnsiTheme="minorHAnsi" w:cstheme="minorHAnsi"/>
          <w:sz w:val="40"/>
          <w:szCs w:val="40"/>
        </w:rPr>
        <w:t xml:space="preserve"> </w:t>
      </w:r>
      <w:r>
        <w:rPr>
          <w:rFonts w:asciiTheme="minorHAnsi" w:hAnsiTheme="minorHAnsi" w:cstheme="minorHAnsi"/>
          <w:sz w:val="40"/>
          <w:szCs w:val="40"/>
        </w:rPr>
        <w:t>Prasanth</w:t>
      </w:r>
    </w:p>
    <w:p w:rsidR="00B7776A" w:rsidRPr="00B0583F" w:rsidRDefault="005B5682" w:rsidP="00E54C02">
      <w:pPr>
        <w:pStyle w:val="Title"/>
        <w:jc w:val="both"/>
        <w:rPr>
          <w:rFonts w:asciiTheme="minorHAnsi" w:hAnsiTheme="minorHAnsi" w:cstheme="minorHAnsi"/>
          <w:color w:val="000000" w:themeColor="text1"/>
          <w:sz w:val="24"/>
        </w:rPr>
      </w:pPr>
      <w:r w:rsidRPr="00B0583F">
        <w:rPr>
          <w:rFonts w:asciiTheme="minorHAnsi" w:hAnsiTheme="minorHAnsi" w:cstheme="minorHAnsi"/>
          <w:color w:val="000000" w:themeColor="text1"/>
          <w:sz w:val="24"/>
        </w:rPr>
        <w:t>E</w:t>
      </w:r>
      <w:r w:rsidR="00933CDB" w:rsidRPr="00B0583F">
        <w:rPr>
          <w:rFonts w:asciiTheme="minorHAnsi" w:hAnsiTheme="minorHAnsi" w:cstheme="minorHAnsi"/>
          <w:color w:val="000000" w:themeColor="text1"/>
          <w:sz w:val="24"/>
        </w:rPr>
        <w:t>m</w:t>
      </w:r>
      <w:r w:rsidR="009114F1" w:rsidRPr="00B0583F">
        <w:rPr>
          <w:rFonts w:asciiTheme="minorHAnsi" w:hAnsiTheme="minorHAnsi" w:cstheme="minorHAnsi"/>
          <w:color w:val="000000" w:themeColor="text1"/>
          <w:sz w:val="24"/>
        </w:rPr>
        <w:t>ail:</w:t>
      </w:r>
      <w:r w:rsidR="00B0583F">
        <w:rPr>
          <w:rFonts w:asciiTheme="minorHAnsi" w:hAnsiTheme="minorHAnsi" w:cstheme="minorHAnsi"/>
          <w:color w:val="000000" w:themeColor="text1"/>
          <w:sz w:val="24"/>
        </w:rPr>
        <w:t xml:space="preserve"> </w:t>
      </w:r>
      <w:r w:rsidR="005A69DC" w:rsidRPr="00B0583F">
        <w:rPr>
          <w:rFonts w:asciiTheme="minorHAnsi" w:hAnsiTheme="minorHAnsi" w:cstheme="minorHAnsi"/>
          <w:color w:val="000000" w:themeColor="text1"/>
          <w:sz w:val="24"/>
        </w:rPr>
        <w:t>prasanth2006k</w:t>
      </w:r>
      <w:r w:rsidR="00187BC4" w:rsidRPr="00B0583F">
        <w:rPr>
          <w:rFonts w:asciiTheme="minorHAnsi" w:hAnsiTheme="minorHAnsi" w:cstheme="minorHAnsi"/>
          <w:color w:val="000000" w:themeColor="text1"/>
          <w:sz w:val="24"/>
        </w:rPr>
        <w:t>@gmail.com</w:t>
      </w:r>
      <w:r w:rsidR="00E54C02" w:rsidRPr="00B0583F">
        <w:rPr>
          <w:rFonts w:asciiTheme="minorHAnsi" w:hAnsiTheme="minorHAnsi" w:cstheme="minorHAnsi"/>
          <w:color w:val="000000" w:themeColor="text1"/>
          <w:sz w:val="24"/>
        </w:rPr>
        <w:tab/>
      </w:r>
      <w:r w:rsidR="00E54C02" w:rsidRPr="00B0583F">
        <w:rPr>
          <w:rFonts w:asciiTheme="minorHAnsi" w:hAnsiTheme="minorHAnsi" w:cstheme="minorHAnsi"/>
          <w:color w:val="000000" w:themeColor="text1"/>
          <w:sz w:val="24"/>
        </w:rPr>
        <w:tab/>
      </w:r>
      <w:r w:rsidR="00B823DB" w:rsidRPr="00B0583F">
        <w:rPr>
          <w:rFonts w:asciiTheme="minorHAnsi" w:hAnsiTheme="minorHAnsi" w:cstheme="minorHAnsi"/>
          <w:color w:val="000000" w:themeColor="text1"/>
          <w:sz w:val="24"/>
        </w:rPr>
        <w:tab/>
      </w:r>
      <w:r w:rsidR="00B823DB" w:rsidRPr="00B0583F">
        <w:rPr>
          <w:rFonts w:asciiTheme="minorHAnsi" w:hAnsiTheme="minorHAnsi" w:cstheme="minorHAnsi"/>
          <w:color w:val="000000" w:themeColor="text1"/>
          <w:sz w:val="24"/>
        </w:rPr>
        <w:tab/>
      </w:r>
      <w:r w:rsidR="00E331DB" w:rsidRPr="00B0583F">
        <w:rPr>
          <w:rFonts w:asciiTheme="minorHAnsi" w:hAnsiTheme="minorHAnsi" w:cstheme="minorHAnsi"/>
          <w:color w:val="000000" w:themeColor="text1"/>
          <w:sz w:val="24"/>
        </w:rPr>
        <w:tab/>
      </w:r>
    </w:p>
    <w:p w:rsidR="009114F1" w:rsidRPr="00A4521F" w:rsidRDefault="009114F1" w:rsidP="00E54C02">
      <w:pPr>
        <w:pStyle w:val="Title"/>
        <w:jc w:val="both"/>
        <w:rPr>
          <w:rFonts w:asciiTheme="minorHAnsi" w:hAnsiTheme="minorHAnsi" w:cstheme="minorHAnsi"/>
          <w:sz w:val="24"/>
        </w:rPr>
      </w:pPr>
      <w:r w:rsidRPr="00B0583F">
        <w:rPr>
          <w:rFonts w:asciiTheme="minorHAnsi" w:hAnsiTheme="minorHAnsi" w:cstheme="minorHAnsi"/>
          <w:color w:val="000000" w:themeColor="text1"/>
          <w:sz w:val="24"/>
        </w:rPr>
        <w:t>Mobile:</w:t>
      </w:r>
      <w:r w:rsidR="00B0583F">
        <w:rPr>
          <w:rFonts w:asciiTheme="minorHAnsi" w:hAnsiTheme="minorHAnsi" w:cstheme="minorHAnsi"/>
          <w:color w:val="000000" w:themeColor="text1"/>
          <w:sz w:val="24"/>
        </w:rPr>
        <w:t xml:space="preserve"> </w:t>
      </w:r>
      <w:r w:rsidR="0098017E" w:rsidRPr="00A4521F">
        <w:rPr>
          <w:rFonts w:asciiTheme="minorHAnsi" w:hAnsiTheme="minorHAnsi" w:cstheme="minorHAnsi"/>
          <w:sz w:val="24"/>
        </w:rPr>
        <w:t xml:space="preserve">+91 </w:t>
      </w:r>
      <w:r w:rsidR="008206BD">
        <w:rPr>
          <w:rFonts w:asciiTheme="minorHAnsi" w:hAnsiTheme="minorHAnsi" w:cstheme="minorHAnsi"/>
          <w:sz w:val="24"/>
        </w:rPr>
        <w:t>8142060904</w:t>
      </w:r>
    </w:p>
    <w:p w:rsidR="0054308F" w:rsidRPr="00A4521F" w:rsidRDefault="009D7F5E" w:rsidP="0054308F">
      <w:pPr>
        <w:pStyle w:val="Title"/>
        <w:jc w:val="left"/>
        <w:rPr>
          <w:rFonts w:asciiTheme="minorHAnsi" w:hAnsiTheme="minorHAnsi" w:cstheme="minorHAnsi"/>
          <w:sz w:val="24"/>
        </w:rPr>
      </w:pPr>
      <w:r w:rsidRPr="009D7F5E">
        <w:rPr>
          <w:rFonts w:asciiTheme="minorHAnsi" w:hAnsiTheme="minorHAnsi" w:cstheme="minorHAnsi"/>
          <w:noProof/>
          <w:sz w:val="24"/>
        </w:rPr>
        <w:pict>
          <v:line id="Line 7" o:spid="_x0000_s1026" style="position:absolute;z-index:251657728;visibility:visible;mso-wrap-distance-top:-3e-5mm;mso-wrap-distance-bottom:-3e-5mm" from="-12pt,6pt" to="54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Rl3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"/>
        </w:pict>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r w:rsidR="00037F1E" w:rsidRPr="00A4521F">
        <w:rPr>
          <w:rFonts w:asciiTheme="minorHAnsi" w:hAnsiTheme="minorHAnsi" w:cstheme="minorHAnsi"/>
          <w:sz w:val="24"/>
        </w:rPr>
        <w:softHyphen/>
      </w:r>
    </w:p>
    <w:p w:rsidR="00FA0185" w:rsidRPr="00A4521F" w:rsidRDefault="00FB707D" w:rsidP="0054308F">
      <w:pPr>
        <w:pStyle w:val="Title"/>
        <w:jc w:val="left"/>
        <w:rPr>
          <w:rFonts w:asciiTheme="minorHAnsi" w:hAnsiTheme="minorHAnsi" w:cstheme="minorHAnsi"/>
          <w:sz w:val="24"/>
          <w:u w:val="single"/>
        </w:rPr>
      </w:pPr>
      <w:r>
        <w:rPr>
          <w:rFonts w:asciiTheme="minorHAnsi" w:hAnsiTheme="minorHAnsi" w:cstheme="minorHAnsi"/>
          <w:sz w:val="24"/>
          <w:u w:val="single"/>
        </w:rPr>
        <w:t>Objective</w:t>
      </w:r>
      <w:r w:rsidR="00FA0185" w:rsidRPr="00A4521F">
        <w:rPr>
          <w:rFonts w:asciiTheme="minorHAnsi" w:hAnsiTheme="minorHAnsi" w:cstheme="minorHAnsi"/>
          <w:sz w:val="24"/>
          <w:u w:val="single"/>
        </w:rPr>
        <w:t xml:space="preserve">: </w:t>
      </w:r>
    </w:p>
    <w:p w:rsidR="00FA0185" w:rsidRDefault="00482B6D" w:rsidP="00DE42B5">
      <w:pPr>
        <w:jc w:val="both"/>
        <w:rPr>
          <w:rFonts w:ascii="Cambria" w:hAnsi="Cambria" w:cs="Arial"/>
        </w:rPr>
      </w:pPr>
      <w:r w:rsidRPr="007B158B">
        <w:rPr>
          <w:rFonts w:ascii="Cambria" w:hAnsi="Cambria" w:cs="Arial"/>
        </w:rPr>
        <w:t>To acquire the position of a DevOps Engineer in a well-established organization where I can utilize my knowledge in information technology field for the betterment of the organization</w:t>
      </w:r>
      <w:r w:rsidR="00FB707D">
        <w:rPr>
          <w:rFonts w:ascii="Cambria" w:hAnsi="Cambria" w:cs="Arial"/>
        </w:rPr>
        <w:t xml:space="preserve"> and in turn my career.</w:t>
      </w:r>
    </w:p>
    <w:p w:rsidR="00482B6D" w:rsidRPr="00A4521F" w:rsidRDefault="00482B6D" w:rsidP="00DE42B5">
      <w:pPr>
        <w:jc w:val="both"/>
        <w:rPr>
          <w:rFonts w:asciiTheme="minorHAnsi" w:hAnsiTheme="minorHAnsi" w:cstheme="minorHAnsi"/>
          <w:b/>
          <w:u w:val="single"/>
        </w:rPr>
      </w:pPr>
    </w:p>
    <w:p w:rsidR="0015477D" w:rsidRPr="00A4521F" w:rsidRDefault="00741DD4" w:rsidP="00BF6376">
      <w:pPr>
        <w:jc w:val="both"/>
        <w:rPr>
          <w:rFonts w:asciiTheme="minorHAnsi" w:hAnsiTheme="minorHAnsi" w:cstheme="minorHAnsi"/>
          <w:b/>
          <w:u w:val="single"/>
        </w:rPr>
      </w:pPr>
      <w:r w:rsidRPr="00A4521F">
        <w:rPr>
          <w:rFonts w:asciiTheme="minorHAnsi" w:hAnsiTheme="minorHAnsi" w:cstheme="minorHAnsi"/>
          <w:b/>
          <w:u w:val="single"/>
        </w:rPr>
        <w:t>Professional Pro</w:t>
      </w:r>
      <w:r w:rsidR="0015477D" w:rsidRPr="00A4521F">
        <w:rPr>
          <w:rFonts w:asciiTheme="minorHAnsi" w:hAnsiTheme="minorHAnsi" w:cstheme="minorHAnsi"/>
          <w:b/>
          <w:u w:val="single"/>
        </w:rPr>
        <w:t>file:</w:t>
      </w:r>
    </w:p>
    <w:p w:rsidR="00F364BF" w:rsidRPr="00A4521F" w:rsidRDefault="0015477D" w:rsidP="00F364BF">
      <w:pPr>
        <w:widowControl w:val="0"/>
        <w:tabs>
          <w:tab w:val="left" w:pos="281"/>
        </w:tabs>
        <w:suppressAutoHyphens/>
        <w:jc w:val="both"/>
        <w:rPr>
          <w:rFonts w:asciiTheme="minorHAnsi" w:hAnsiTheme="minorHAnsi" w:cstheme="minorHAnsi"/>
        </w:rPr>
      </w:pPr>
      <w:r w:rsidRPr="00A4521F">
        <w:rPr>
          <w:rFonts w:asciiTheme="minorHAnsi" w:hAnsiTheme="minorHAnsi" w:cstheme="minorHAnsi"/>
        </w:rPr>
        <w:t xml:space="preserve"> </w:t>
      </w:r>
    </w:p>
    <w:p w:rsidR="00482B6D" w:rsidRPr="00C90869" w:rsidRDefault="00482B6D" w:rsidP="00482B6D">
      <w:pPr>
        <w:pStyle w:val="ListParagraph"/>
        <w:numPr>
          <w:ilvl w:val="0"/>
          <w:numId w:val="33"/>
        </w:numPr>
        <w:spacing w:after="200" w:line="276" w:lineRule="auto"/>
        <w:contextualSpacing/>
        <w:jc w:val="both"/>
        <w:rPr>
          <w:rFonts w:ascii="Cambria" w:hAnsi="Cambria" w:cs="Arial"/>
        </w:rPr>
      </w:pPr>
      <w:r w:rsidRPr="00C90869">
        <w:rPr>
          <w:rFonts w:ascii="Cambria" w:hAnsi="Cambria" w:cs="Arial"/>
        </w:rPr>
        <w:t xml:space="preserve">Having </w:t>
      </w:r>
      <w:r w:rsidR="006F1C20">
        <w:rPr>
          <w:rFonts w:ascii="Cambria" w:hAnsi="Cambria" w:cs="Arial"/>
        </w:rPr>
        <w:t>2.8</w:t>
      </w:r>
      <w:r w:rsidRPr="00C90869">
        <w:rPr>
          <w:rFonts w:ascii="Cambria" w:hAnsi="Cambria" w:cs="Arial"/>
        </w:rPr>
        <w:t xml:space="preserve"> years of experience </w:t>
      </w:r>
      <w:r w:rsidR="00A16E7C">
        <w:rPr>
          <w:rFonts w:ascii="Cambria" w:hAnsi="Cambria" w:cs="Arial"/>
        </w:rPr>
        <w:t>on DevO</w:t>
      </w:r>
      <w:r>
        <w:rPr>
          <w:rFonts w:ascii="Cambria" w:hAnsi="Cambria" w:cs="Arial"/>
        </w:rPr>
        <w:t>ps and cloud AWS</w:t>
      </w:r>
      <w:r w:rsidRPr="00C90869">
        <w:rPr>
          <w:rFonts w:ascii="Cambria" w:hAnsi="Cambria" w:cs="Arial"/>
        </w:rPr>
        <w:t xml:space="preserve"> and working on different automation tools.</w:t>
      </w:r>
    </w:p>
    <w:p w:rsidR="00482B6D" w:rsidRPr="00C90869" w:rsidRDefault="00482B6D" w:rsidP="00482B6D">
      <w:pPr>
        <w:pStyle w:val="ListParagraph"/>
        <w:numPr>
          <w:ilvl w:val="0"/>
          <w:numId w:val="33"/>
        </w:numPr>
        <w:spacing w:after="200" w:line="276" w:lineRule="auto"/>
        <w:contextualSpacing/>
        <w:jc w:val="both"/>
        <w:rPr>
          <w:rFonts w:ascii="Cambria" w:hAnsi="Cambria" w:cs="Arial"/>
        </w:rPr>
      </w:pPr>
      <w:r>
        <w:rPr>
          <w:rFonts w:ascii="Cambria" w:hAnsi="Cambria" w:cs="Arial"/>
          <w:lang w:val="en-IN" w:eastAsia="en-IN"/>
        </w:rPr>
        <w:t>Experience</w:t>
      </w:r>
      <w:r w:rsidRPr="00C90869">
        <w:rPr>
          <w:rFonts w:ascii="Cambria" w:hAnsi="Cambria" w:cs="Arial"/>
          <w:lang w:val="en-IN" w:eastAsia="en-IN"/>
        </w:rPr>
        <w:t xml:space="preserve"> on </w:t>
      </w:r>
      <w:r w:rsidRPr="00C90869">
        <w:rPr>
          <w:rFonts w:ascii="Cambria" w:hAnsi="Cambria" w:cs="Arial"/>
          <w:b/>
          <w:i/>
          <w:lang w:val="en-IN" w:eastAsia="en-IN"/>
        </w:rPr>
        <w:t>Linux</w:t>
      </w:r>
      <w:r w:rsidR="00B41E44">
        <w:rPr>
          <w:rFonts w:ascii="Cambria" w:hAnsi="Cambria" w:cs="Arial"/>
          <w:b/>
          <w:i/>
          <w:lang w:val="en-IN" w:eastAsia="en-IN"/>
        </w:rPr>
        <w:t xml:space="preserve"> </w:t>
      </w:r>
      <w:r>
        <w:rPr>
          <w:rFonts w:ascii="Cambria" w:hAnsi="Cambria" w:cs="Arial"/>
          <w:lang w:val="en-IN" w:eastAsia="en-IN"/>
        </w:rPr>
        <w:t>with specialization in Ubuntu, Redhat and CentoOS</w:t>
      </w:r>
      <w:r w:rsidRPr="00C90869">
        <w:rPr>
          <w:rFonts w:ascii="Cambria" w:hAnsi="Cambria" w:cs="Arial"/>
          <w:lang w:val="en-IN" w:eastAsia="en-IN"/>
        </w:rPr>
        <w:t>.</w:t>
      </w:r>
    </w:p>
    <w:p w:rsidR="00482B6D" w:rsidRPr="00E876DD" w:rsidRDefault="00482B6D" w:rsidP="00482B6D">
      <w:pPr>
        <w:pStyle w:val="ListParagraph"/>
        <w:numPr>
          <w:ilvl w:val="0"/>
          <w:numId w:val="33"/>
        </w:numPr>
        <w:spacing w:after="200" w:line="276" w:lineRule="auto"/>
        <w:contextualSpacing/>
        <w:jc w:val="both"/>
        <w:rPr>
          <w:rFonts w:ascii="Cambria" w:hAnsi="Cambria" w:cs="Arial"/>
          <w:lang w:val="en-IN"/>
        </w:rPr>
      </w:pPr>
      <w:r>
        <w:rPr>
          <w:rFonts w:ascii="Cambria" w:hAnsi="Cambria" w:cs="Arial"/>
        </w:rPr>
        <w:t xml:space="preserve">Experience on </w:t>
      </w:r>
      <w:r w:rsidRPr="00C90869">
        <w:rPr>
          <w:rFonts w:ascii="Cambria" w:hAnsi="Cambria" w:cs="Arial"/>
        </w:rPr>
        <w:t>Continuous Integration Tool</w:t>
      </w:r>
      <w:r w:rsidR="00770E51">
        <w:rPr>
          <w:rFonts w:ascii="Cambria" w:hAnsi="Cambria" w:cs="Arial"/>
        </w:rPr>
        <w:t xml:space="preserve"> </w:t>
      </w:r>
      <w:r w:rsidRPr="0039579D">
        <w:rPr>
          <w:rFonts w:ascii="Cambria" w:hAnsi="Cambria" w:cs="Arial"/>
          <w:b/>
          <w:i/>
          <w:lang w:val="en-IN"/>
        </w:rPr>
        <w:t>Jenkins</w:t>
      </w:r>
      <w:r>
        <w:rPr>
          <w:rFonts w:ascii="Cambria" w:hAnsi="Cambria" w:cs="Arial"/>
        </w:rPr>
        <w:t>.</w:t>
      </w:r>
    </w:p>
    <w:p w:rsidR="00482B6D" w:rsidRPr="009C62F2" w:rsidRDefault="00482B6D" w:rsidP="00482B6D">
      <w:pPr>
        <w:pStyle w:val="ListParagraph"/>
        <w:numPr>
          <w:ilvl w:val="0"/>
          <w:numId w:val="33"/>
        </w:numPr>
        <w:spacing w:after="200" w:line="276" w:lineRule="auto"/>
        <w:contextualSpacing/>
        <w:jc w:val="both"/>
        <w:rPr>
          <w:rFonts w:ascii="Cambria" w:hAnsi="Cambria" w:cs="Arial"/>
          <w:lang w:val="en-IN"/>
        </w:rPr>
      </w:pPr>
      <w:r w:rsidRPr="00C90869">
        <w:rPr>
          <w:rFonts w:ascii="Cambria" w:hAnsi="Cambria" w:cs="Arial"/>
          <w:lang w:val="en-IN"/>
        </w:rPr>
        <w:t>Strong experience with version control systems such as</w:t>
      </w:r>
      <w:r>
        <w:rPr>
          <w:rFonts w:ascii="Cambria" w:hAnsi="Cambria" w:cs="Arial"/>
          <w:lang w:val="en-IN"/>
        </w:rPr>
        <w:t xml:space="preserve"> </w:t>
      </w:r>
      <w:r w:rsidRPr="00C90869">
        <w:rPr>
          <w:rFonts w:ascii="Cambria" w:hAnsi="Cambria" w:cs="Arial"/>
          <w:b/>
          <w:i/>
          <w:lang w:val="en-IN"/>
        </w:rPr>
        <w:t>git</w:t>
      </w:r>
      <w:r>
        <w:rPr>
          <w:rFonts w:ascii="Cambria" w:hAnsi="Cambria" w:cs="Arial"/>
          <w:b/>
          <w:i/>
          <w:lang w:val="en-IN"/>
        </w:rPr>
        <w:t xml:space="preserve"> and github</w:t>
      </w:r>
      <w:r w:rsidRPr="00C90869">
        <w:rPr>
          <w:rFonts w:ascii="Cambria" w:hAnsi="Cambria" w:cs="Arial"/>
          <w:lang w:val="en-IN"/>
        </w:rPr>
        <w:t xml:space="preserve"> including branching and merging strategies.</w:t>
      </w:r>
    </w:p>
    <w:p w:rsidR="00482B6D" w:rsidRPr="00C90869" w:rsidRDefault="00482B6D" w:rsidP="00482B6D">
      <w:pPr>
        <w:pStyle w:val="ListParagraph"/>
        <w:numPr>
          <w:ilvl w:val="0"/>
          <w:numId w:val="33"/>
        </w:numPr>
        <w:spacing w:after="200" w:line="276" w:lineRule="auto"/>
        <w:contextualSpacing/>
        <w:jc w:val="both"/>
        <w:rPr>
          <w:rFonts w:ascii="Cambria" w:hAnsi="Cambria" w:cs="Arial"/>
          <w:lang w:val="en-IN"/>
        </w:rPr>
      </w:pPr>
      <w:r>
        <w:rPr>
          <w:rFonts w:ascii="Cambria" w:hAnsi="Cambria" w:cs="Arial"/>
        </w:rPr>
        <w:t>Working</w:t>
      </w:r>
      <w:r w:rsidR="00601DBB">
        <w:rPr>
          <w:rFonts w:ascii="Cambria" w:hAnsi="Cambria" w:cs="Arial"/>
        </w:rPr>
        <w:t xml:space="preserve"> </w:t>
      </w:r>
      <w:r w:rsidRPr="00C90869">
        <w:rPr>
          <w:rFonts w:ascii="Cambria" w:hAnsi="Cambria" w:cs="Arial"/>
          <w:lang w:val="en-IN" w:eastAsia="en-IN"/>
        </w:rPr>
        <w:t xml:space="preserve">knowledge in using </w:t>
      </w:r>
      <w:r>
        <w:rPr>
          <w:rFonts w:ascii="Cambria" w:hAnsi="Cambria" w:cs="Arial"/>
          <w:b/>
          <w:i/>
          <w:lang w:val="en-IN" w:eastAsia="en-IN"/>
        </w:rPr>
        <w:t>Maven</w:t>
      </w:r>
      <w:r w:rsidRPr="00C90869">
        <w:rPr>
          <w:rFonts w:ascii="Cambria" w:hAnsi="Cambria" w:cs="Arial"/>
          <w:lang w:val="en-IN" w:eastAsia="en-IN"/>
        </w:rPr>
        <w:t xml:space="preserve"> for all the build scripts to automate the Deployment.</w:t>
      </w:r>
    </w:p>
    <w:p w:rsidR="00482B6D" w:rsidRPr="00C90869" w:rsidRDefault="00482B6D" w:rsidP="00482B6D">
      <w:pPr>
        <w:pStyle w:val="ListParagraph"/>
        <w:numPr>
          <w:ilvl w:val="0"/>
          <w:numId w:val="33"/>
        </w:numPr>
        <w:spacing w:line="276" w:lineRule="auto"/>
        <w:contextualSpacing/>
        <w:jc w:val="both"/>
        <w:rPr>
          <w:rFonts w:ascii="Cambria" w:hAnsi="Cambria" w:cs="Arial"/>
          <w:b/>
          <w:i/>
          <w:color w:val="000000"/>
        </w:rPr>
      </w:pPr>
      <w:r w:rsidRPr="00C90869">
        <w:rPr>
          <w:rFonts w:ascii="Cambria" w:hAnsi="Cambria" w:cs="Arial"/>
        </w:rPr>
        <w:t>Create artifacts like</w:t>
      </w:r>
      <w:r>
        <w:rPr>
          <w:rFonts w:ascii="Cambria" w:hAnsi="Cambria" w:cs="Arial"/>
        </w:rPr>
        <w:t xml:space="preserve"> WAR and JAR </w:t>
      </w:r>
      <w:r w:rsidRPr="00C90869">
        <w:rPr>
          <w:rFonts w:ascii="Cambria" w:hAnsi="Cambria" w:cs="Arial"/>
        </w:rPr>
        <w:t xml:space="preserve">using build tool </w:t>
      </w:r>
      <w:r>
        <w:rPr>
          <w:rFonts w:ascii="Cambria" w:hAnsi="Cambria" w:cs="Arial"/>
          <w:b/>
          <w:i/>
          <w:lang w:val="en-IN" w:eastAsia="en-IN"/>
        </w:rPr>
        <w:t>Maven</w:t>
      </w:r>
      <w:r w:rsidRPr="00C90869">
        <w:rPr>
          <w:rFonts w:ascii="Cambria" w:hAnsi="Cambria" w:cs="Arial"/>
        </w:rPr>
        <w:t>.</w:t>
      </w:r>
    </w:p>
    <w:p w:rsidR="00482B6D" w:rsidRPr="0039579D" w:rsidRDefault="00482B6D" w:rsidP="00482B6D">
      <w:pPr>
        <w:pStyle w:val="ListParagraph"/>
        <w:numPr>
          <w:ilvl w:val="0"/>
          <w:numId w:val="33"/>
        </w:numPr>
        <w:spacing w:after="200" w:line="276" w:lineRule="auto"/>
        <w:contextualSpacing/>
        <w:jc w:val="both"/>
        <w:rPr>
          <w:rFonts w:ascii="Cambria" w:hAnsi="Cambria" w:cs="Arial"/>
        </w:rPr>
      </w:pPr>
      <w:r w:rsidRPr="0039579D">
        <w:rPr>
          <w:rFonts w:ascii="Cambria" w:hAnsi="Cambria" w:cs="Arial"/>
        </w:rPr>
        <w:t xml:space="preserve">Manage </w:t>
      </w:r>
      <w:r w:rsidRPr="0039579D">
        <w:rPr>
          <w:rFonts w:ascii="Cambria" w:hAnsi="Cambria" w:cs="Arial"/>
          <w:b/>
          <w:i/>
          <w:lang w:val="en-IN" w:eastAsia="en-IN"/>
        </w:rPr>
        <w:t>Maven</w:t>
      </w:r>
      <w:r w:rsidRPr="0039579D">
        <w:rPr>
          <w:rFonts w:ascii="Cambria" w:hAnsi="Cambria" w:cs="Arial"/>
        </w:rPr>
        <w:t xml:space="preserve"> builds and troubleshoot Build issues</w:t>
      </w:r>
      <w:r>
        <w:rPr>
          <w:rFonts w:ascii="Cambria" w:hAnsi="Cambria" w:cs="Arial"/>
        </w:rPr>
        <w:t>.</w:t>
      </w:r>
    </w:p>
    <w:p w:rsidR="00482B6D" w:rsidRPr="00C90869" w:rsidRDefault="00482B6D" w:rsidP="00482B6D">
      <w:pPr>
        <w:pStyle w:val="ListParagraph"/>
        <w:numPr>
          <w:ilvl w:val="0"/>
          <w:numId w:val="33"/>
        </w:numPr>
        <w:spacing w:after="200" w:line="276" w:lineRule="auto"/>
        <w:contextualSpacing/>
        <w:jc w:val="both"/>
        <w:rPr>
          <w:rFonts w:ascii="Cambria" w:hAnsi="Cambria" w:cs="Arial"/>
          <w:lang w:val="en-IN"/>
        </w:rPr>
      </w:pPr>
      <w:r w:rsidRPr="00C90869">
        <w:rPr>
          <w:rFonts w:ascii="Cambria" w:hAnsi="Cambria" w:cs="Arial"/>
          <w:lang w:val="en-IN"/>
        </w:rPr>
        <w:t>Experience with automated build pipeline, continuous integration and continuous deployment environments.</w:t>
      </w:r>
    </w:p>
    <w:p w:rsidR="00482B6D" w:rsidRPr="00C90869" w:rsidRDefault="00482B6D" w:rsidP="00482B6D">
      <w:pPr>
        <w:pStyle w:val="ListParagraph"/>
        <w:numPr>
          <w:ilvl w:val="0"/>
          <w:numId w:val="33"/>
        </w:numPr>
        <w:spacing w:after="200" w:line="276" w:lineRule="auto"/>
        <w:contextualSpacing/>
        <w:jc w:val="both"/>
        <w:rPr>
          <w:rFonts w:ascii="Cambria" w:hAnsi="Cambria" w:cs="Arial"/>
        </w:rPr>
      </w:pPr>
      <w:r w:rsidRPr="00C90869">
        <w:rPr>
          <w:rFonts w:ascii="Cambria" w:hAnsi="Cambria" w:cs="Arial"/>
        </w:rPr>
        <w:t xml:space="preserve">Responsible for implementation of Nightly Builds using Jenkins </w:t>
      </w:r>
      <w:r>
        <w:rPr>
          <w:rFonts w:ascii="Cambria" w:hAnsi="Cambria" w:cs="Arial"/>
        </w:rPr>
        <w:t xml:space="preserve">includes installation of </w:t>
      </w:r>
      <w:r>
        <w:rPr>
          <w:rFonts w:ascii="Cambria" w:hAnsi="Cambria" w:cs="Arial"/>
          <w:b/>
          <w:bCs/>
          <w:i/>
          <w:iCs/>
        </w:rPr>
        <w:t>Jenkins</w:t>
      </w:r>
      <w:r w:rsidRPr="00C90869">
        <w:rPr>
          <w:rFonts w:ascii="Cambria" w:hAnsi="Cambria" w:cs="Arial"/>
        </w:rPr>
        <w:t>, Configuration of Jobs for automated Build and deployments.</w:t>
      </w:r>
    </w:p>
    <w:p w:rsidR="00482B6D" w:rsidRPr="00C90869" w:rsidRDefault="00482B6D" w:rsidP="00482B6D">
      <w:pPr>
        <w:pStyle w:val="ListParagraph"/>
        <w:numPr>
          <w:ilvl w:val="0"/>
          <w:numId w:val="33"/>
        </w:numPr>
        <w:spacing w:after="200" w:line="276" w:lineRule="auto"/>
        <w:contextualSpacing/>
        <w:jc w:val="both"/>
        <w:rPr>
          <w:rFonts w:ascii="Cambria" w:hAnsi="Cambria" w:cs="Arial"/>
        </w:rPr>
      </w:pPr>
      <w:r w:rsidRPr="00C90869">
        <w:rPr>
          <w:rFonts w:ascii="Cambria" w:hAnsi="Cambria" w:cs="Arial"/>
        </w:rPr>
        <w:t xml:space="preserve">Configuring pre and post build actions in </w:t>
      </w:r>
      <w:r w:rsidRPr="0039579D">
        <w:rPr>
          <w:rFonts w:ascii="Cambria" w:hAnsi="Cambria" w:cs="Arial"/>
          <w:b/>
          <w:bCs/>
          <w:i/>
          <w:iCs/>
        </w:rPr>
        <w:t>Jenkins</w:t>
      </w:r>
      <w:r w:rsidRPr="00C90869">
        <w:rPr>
          <w:rFonts w:ascii="Cambria" w:hAnsi="Cambria" w:cs="Arial"/>
        </w:rPr>
        <w:t xml:space="preserve"> as per project requirements.</w:t>
      </w:r>
    </w:p>
    <w:p w:rsidR="00482B6D" w:rsidRPr="00F94BBB" w:rsidRDefault="00482B6D" w:rsidP="00482B6D">
      <w:pPr>
        <w:pStyle w:val="ListParagraph"/>
        <w:numPr>
          <w:ilvl w:val="0"/>
          <w:numId w:val="33"/>
        </w:numPr>
        <w:spacing w:after="200" w:line="276" w:lineRule="auto"/>
        <w:contextualSpacing/>
        <w:jc w:val="both"/>
        <w:rPr>
          <w:rFonts w:ascii="Cambria" w:hAnsi="Cambria" w:cs="Arial"/>
        </w:rPr>
      </w:pPr>
      <w:r w:rsidRPr="00C90869">
        <w:rPr>
          <w:rFonts w:ascii="Cambria" w:hAnsi="Cambria" w:cs="Arial"/>
          <w:color w:val="222222"/>
        </w:rPr>
        <w:t xml:space="preserve">Automate the build Process Using </w:t>
      </w:r>
      <w:r w:rsidRPr="00767A55">
        <w:rPr>
          <w:rFonts w:ascii="Cambria" w:hAnsi="Cambria" w:cs="Arial"/>
          <w:b/>
          <w:bCs/>
          <w:i/>
          <w:iCs/>
        </w:rPr>
        <w:t>Jenkins</w:t>
      </w:r>
      <w:r w:rsidRPr="00C90869">
        <w:rPr>
          <w:rFonts w:ascii="Cambria" w:hAnsi="Cambria" w:cs="Arial"/>
          <w:color w:val="222222"/>
        </w:rPr>
        <w:t xml:space="preserve"> jobs.</w:t>
      </w:r>
    </w:p>
    <w:p w:rsidR="00482B6D" w:rsidRPr="00C90869" w:rsidRDefault="00482B6D" w:rsidP="00482B6D">
      <w:pPr>
        <w:pStyle w:val="ListParagraph"/>
        <w:numPr>
          <w:ilvl w:val="0"/>
          <w:numId w:val="33"/>
        </w:numPr>
        <w:spacing w:after="200" w:line="276" w:lineRule="auto"/>
        <w:contextualSpacing/>
        <w:jc w:val="both"/>
        <w:rPr>
          <w:rFonts w:ascii="Cambria" w:hAnsi="Cambria" w:cs="Arial"/>
        </w:rPr>
      </w:pPr>
      <w:r w:rsidRPr="00C90869">
        <w:rPr>
          <w:rFonts w:ascii="Cambria" w:hAnsi="Cambria" w:cs="Arial"/>
        </w:rPr>
        <w:t>Proficiency with build and continuous integration system concepts.</w:t>
      </w:r>
    </w:p>
    <w:p w:rsidR="00482B6D" w:rsidRPr="00075EE8" w:rsidRDefault="00482B6D" w:rsidP="00482B6D">
      <w:pPr>
        <w:pStyle w:val="ListParagraph"/>
        <w:numPr>
          <w:ilvl w:val="0"/>
          <w:numId w:val="33"/>
        </w:numPr>
        <w:spacing w:after="200" w:line="276" w:lineRule="auto"/>
        <w:contextualSpacing/>
        <w:jc w:val="both"/>
        <w:rPr>
          <w:rFonts w:ascii="Cambria" w:hAnsi="Cambria" w:cs="Arial"/>
        </w:rPr>
      </w:pPr>
      <w:r w:rsidRPr="00C90869">
        <w:rPr>
          <w:rFonts w:ascii="Cambria" w:hAnsi="Cambria" w:cs="Arial"/>
        </w:rPr>
        <w:t xml:space="preserve">Experience on </w:t>
      </w:r>
      <w:r>
        <w:rPr>
          <w:rFonts w:ascii="Cambria" w:hAnsi="Cambria" w:cs="Arial"/>
        </w:rPr>
        <w:t xml:space="preserve">deploying artifacts like JAR and WAR into application server </w:t>
      </w:r>
      <w:r w:rsidRPr="0039579D">
        <w:rPr>
          <w:rFonts w:ascii="Cambria" w:hAnsi="Cambria" w:cs="Arial"/>
          <w:b/>
          <w:i/>
          <w:lang w:val="en-IN" w:eastAsia="en-IN"/>
        </w:rPr>
        <w:t>Apache Tomcat</w:t>
      </w:r>
      <w:r w:rsidRPr="00C90869">
        <w:rPr>
          <w:rFonts w:ascii="Cambria" w:hAnsi="Cambria" w:cs="Arial"/>
        </w:rPr>
        <w:t>.</w:t>
      </w:r>
    </w:p>
    <w:p w:rsidR="00482B6D" w:rsidRPr="00E876DD" w:rsidRDefault="00482B6D" w:rsidP="00482B6D">
      <w:pPr>
        <w:pStyle w:val="ListParagraph"/>
        <w:numPr>
          <w:ilvl w:val="0"/>
          <w:numId w:val="33"/>
        </w:numPr>
        <w:spacing w:after="200" w:line="276" w:lineRule="auto"/>
        <w:contextualSpacing/>
        <w:jc w:val="both"/>
        <w:rPr>
          <w:rFonts w:ascii="Cambria" w:hAnsi="Cambria" w:cs="Arial"/>
          <w:b/>
          <w:i/>
        </w:rPr>
      </w:pPr>
      <w:r>
        <w:rPr>
          <w:rFonts w:ascii="Cambria" w:hAnsi="Cambria" w:cs="Arial"/>
          <w:lang w:val="en-IN"/>
        </w:rPr>
        <w:t xml:space="preserve">Working on Configuration Management tools like </w:t>
      </w:r>
      <w:r w:rsidRPr="00E876DD">
        <w:rPr>
          <w:rFonts w:ascii="Cambria" w:hAnsi="Cambria" w:cs="Arial"/>
          <w:b/>
          <w:bCs/>
          <w:i/>
          <w:iCs/>
        </w:rPr>
        <w:t>Ansible</w:t>
      </w:r>
      <w:r>
        <w:rPr>
          <w:rFonts w:ascii="Cambria" w:hAnsi="Cambria" w:cs="Arial"/>
          <w:b/>
          <w:i/>
          <w:lang w:val="en-IN"/>
        </w:rPr>
        <w:t>.</w:t>
      </w:r>
    </w:p>
    <w:p w:rsidR="00482B6D" w:rsidRPr="00E876DD" w:rsidRDefault="00482B6D" w:rsidP="00482B6D">
      <w:pPr>
        <w:pStyle w:val="ListParagraph"/>
        <w:numPr>
          <w:ilvl w:val="0"/>
          <w:numId w:val="33"/>
        </w:numPr>
        <w:spacing w:after="200" w:line="276" w:lineRule="auto"/>
        <w:contextualSpacing/>
        <w:jc w:val="both"/>
        <w:rPr>
          <w:rFonts w:ascii="Cambria" w:hAnsi="Cambria" w:cs="Arial"/>
          <w:color w:val="0D0D0D"/>
        </w:rPr>
      </w:pPr>
      <w:r w:rsidRPr="00E876DD">
        <w:rPr>
          <w:rFonts w:ascii="Cambria" w:hAnsi="Cambria" w:cs="Arial"/>
          <w:color w:val="0D0D0D"/>
        </w:rPr>
        <w:t xml:space="preserve">Experience on containerization platform like </w:t>
      </w:r>
      <w:r w:rsidRPr="0039579D">
        <w:rPr>
          <w:rFonts w:ascii="Cambria" w:hAnsi="Cambria" w:cs="Arial"/>
          <w:b/>
          <w:bCs/>
          <w:i/>
          <w:iCs/>
        </w:rPr>
        <w:t>Docker.</w:t>
      </w:r>
    </w:p>
    <w:p w:rsidR="00482B6D" w:rsidRPr="00E876DD" w:rsidRDefault="00482B6D" w:rsidP="00482B6D">
      <w:pPr>
        <w:pStyle w:val="ListParagraph"/>
        <w:numPr>
          <w:ilvl w:val="0"/>
          <w:numId w:val="33"/>
        </w:numPr>
        <w:spacing w:after="200" w:line="276" w:lineRule="auto"/>
        <w:contextualSpacing/>
        <w:jc w:val="both"/>
        <w:rPr>
          <w:rFonts w:ascii="Cambria" w:hAnsi="Cambria" w:cs="Arial"/>
          <w:color w:val="0D0D0D"/>
        </w:rPr>
      </w:pPr>
      <w:r w:rsidRPr="00E876DD">
        <w:rPr>
          <w:rFonts w:ascii="Cambria" w:hAnsi="Cambria" w:cs="Arial"/>
          <w:color w:val="0D0D0D"/>
        </w:rPr>
        <w:t xml:space="preserve">Working knowledge on orchestration tools like </w:t>
      </w:r>
      <w:r w:rsidRPr="0039579D">
        <w:rPr>
          <w:rFonts w:ascii="Cambria" w:hAnsi="Cambria" w:cs="Arial"/>
          <w:b/>
          <w:bCs/>
          <w:i/>
          <w:iCs/>
        </w:rPr>
        <w:t>Kubernetes.</w:t>
      </w:r>
    </w:p>
    <w:p w:rsidR="00482B6D" w:rsidRPr="00782310" w:rsidRDefault="00482B6D" w:rsidP="00482B6D">
      <w:pPr>
        <w:pStyle w:val="ListParagraph"/>
        <w:numPr>
          <w:ilvl w:val="0"/>
          <w:numId w:val="33"/>
        </w:numPr>
        <w:spacing w:after="200" w:line="276" w:lineRule="auto"/>
        <w:contextualSpacing/>
        <w:jc w:val="both"/>
        <w:rPr>
          <w:rFonts w:ascii="Cambria" w:hAnsi="Cambria" w:cs="Arial"/>
          <w:b/>
          <w:i/>
        </w:rPr>
      </w:pPr>
      <w:r>
        <w:rPr>
          <w:rFonts w:ascii="Cambria" w:hAnsi="Cambria" w:cs="Arial"/>
          <w:color w:val="0D0D0D"/>
        </w:rPr>
        <w:t xml:space="preserve">Expertise level knowledge on </w:t>
      </w:r>
      <w:r w:rsidRPr="00215500">
        <w:rPr>
          <w:rFonts w:ascii="Cambria" w:hAnsi="Cambria" w:cs="Arial"/>
          <w:b/>
          <w:bCs/>
          <w:i/>
          <w:iCs/>
          <w:color w:val="0D0D0D"/>
        </w:rPr>
        <w:t xml:space="preserve">Amazon EC2, Elastic Load Balancer </w:t>
      </w:r>
      <w:r>
        <w:rPr>
          <w:rFonts w:ascii="Cambria" w:hAnsi="Cambria" w:cs="Arial"/>
          <w:color w:val="0D0D0D"/>
        </w:rPr>
        <w:t>creation, IAM and S3.</w:t>
      </w:r>
    </w:p>
    <w:p w:rsidR="00482B6D" w:rsidRPr="00782310" w:rsidRDefault="00482B6D" w:rsidP="00482B6D">
      <w:pPr>
        <w:pStyle w:val="ListParagraph"/>
        <w:numPr>
          <w:ilvl w:val="0"/>
          <w:numId w:val="33"/>
        </w:numPr>
        <w:spacing w:after="200" w:line="276" w:lineRule="auto"/>
        <w:contextualSpacing/>
        <w:jc w:val="both"/>
        <w:rPr>
          <w:rFonts w:ascii="Cambria" w:hAnsi="Cambria" w:cs="Arial"/>
          <w:b/>
          <w:i/>
        </w:rPr>
      </w:pPr>
      <w:r>
        <w:rPr>
          <w:rFonts w:ascii="Cambria" w:hAnsi="Cambria" w:cs="Arial"/>
          <w:color w:val="0D0D0D"/>
        </w:rPr>
        <w:t>Managed and supported AWS security related issues such as IAM and S3 policies for user access.</w:t>
      </w:r>
    </w:p>
    <w:p w:rsidR="00482B6D" w:rsidRPr="00FB6403" w:rsidRDefault="00482B6D" w:rsidP="00482B6D">
      <w:pPr>
        <w:pStyle w:val="ListParagraph"/>
        <w:numPr>
          <w:ilvl w:val="0"/>
          <w:numId w:val="33"/>
        </w:numPr>
        <w:spacing w:after="200" w:line="276" w:lineRule="auto"/>
        <w:contextualSpacing/>
        <w:jc w:val="both"/>
        <w:rPr>
          <w:rFonts w:ascii="Cambria" w:hAnsi="Cambria" w:cs="Arial"/>
          <w:b/>
          <w:i/>
        </w:rPr>
      </w:pPr>
      <w:r>
        <w:rPr>
          <w:rFonts w:ascii="Cambria" w:hAnsi="Cambria" w:cs="Arial"/>
          <w:bCs/>
          <w:iCs/>
        </w:rPr>
        <w:t xml:space="preserve">Familiar with </w:t>
      </w:r>
      <w:r>
        <w:rPr>
          <w:rFonts w:ascii="Cambria" w:hAnsi="Cambria" w:cs="Arial"/>
          <w:b/>
          <w:i/>
        </w:rPr>
        <w:t xml:space="preserve">Software Development Life Cycle (SDLC) </w:t>
      </w:r>
      <w:r>
        <w:rPr>
          <w:rFonts w:ascii="Cambria" w:hAnsi="Cambria" w:cs="Arial"/>
          <w:bCs/>
          <w:iCs/>
        </w:rPr>
        <w:t>process.</w:t>
      </w:r>
    </w:p>
    <w:p w:rsidR="00482B6D" w:rsidRDefault="00482B6D" w:rsidP="00482B6D">
      <w:pPr>
        <w:pStyle w:val="ListParagraph"/>
        <w:numPr>
          <w:ilvl w:val="0"/>
          <w:numId w:val="33"/>
        </w:numPr>
        <w:spacing w:after="200" w:line="276" w:lineRule="auto"/>
        <w:contextualSpacing/>
        <w:jc w:val="both"/>
        <w:rPr>
          <w:rFonts w:ascii="Cambria" w:hAnsi="Cambria" w:cs="Arial"/>
          <w:b/>
          <w:i/>
        </w:rPr>
      </w:pPr>
      <w:r>
        <w:rPr>
          <w:rFonts w:ascii="Cambria" w:hAnsi="Cambria" w:cs="Arial"/>
          <w:bCs/>
          <w:iCs/>
        </w:rPr>
        <w:t xml:space="preserve">Having good knowledge on </w:t>
      </w:r>
      <w:r>
        <w:rPr>
          <w:rFonts w:ascii="Cambria" w:hAnsi="Cambria" w:cs="Arial"/>
          <w:b/>
          <w:i/>
        </w:rPr>
        <w:t>Agile Scrum process.</w:t>
      </w:r>
    </w:p>
    <w:p w:rsidR="00601DBB" w:rsidRPr="00601DBB" w:rsidRDefault="00601DBB" w:rsidP="00601DBB">
      <w:pPr>
        <w:spacing w:after="200" w:line="276" w:lineRule="auto"/>
        <w:contextualSpacing/>
        <w:jc w:val="both"/>
        <w:rPr>
          <w:rFonts w:ascii="Cambria" w:hAnsi="Cambria" w:cs="Arial"/>
          <w:b/>
          <w:i/>
        </w:rPr>
      </w:pPr>
    </w:p>
    <w:p w:rsidR="009114F1" w:rsidRPr="00A4521F" w:rsidRDefault="009114F1" w:rsidP="00E67FAE">
      <w:pPr>
        <w:spacing w:line="360" w:lineRule="auto"/>
        <w:jc w:val="both"/>
        <w:rPr>
          <w:rFonts w:asciiTheme="minorHAnsi" w:hAnsiTheme="minorHAnsi" w:cstheme="minorHAnsi"/>
          <w:b/>
          <w:u w:val="single"/>
        </w:rPr>
      </w:pPr>
      <w:r w:rsidRPr="00A4521F">
        <w:rPr>
          <w:rFonts w:asciiTheme="minorHAnsi" w:hAnsiTheme="minorHAnsi" w:cstheme="minorHAnsi"/>
          <w:b/>
          <w:u w:val="single"/>
        </w:rPr>
        <w:t>Educational Qualifications</w:t>
      </w:r>
      <w:r w:rsidR="00216064" w:rsidRPr="00A4521F">
        <w:rPr>
          <w:rFonts w:asciiTheme="minorHAnsi" w:hAnsiTheme="minorHAnsi" w:cstheme="minorHAnsi"/>
          <w:b/>
          <w:u w:val="single"/>
        </w:rPr>
        <w:t>:</w:t>
      </w:r>
    </w:p>
    <w:p w:rsidR="00BA6E8C" w:rsidRPr="00A4521F" w:rsidRDefault="00482B6D" w:rsidP="00BA6E8C">
      <w:pPr>
        <w:pStyle w:val="ListParagraph"/>
        <w:widowControl w:val="0"/>
        <w:numPr>
          <w:ilvl w:val="0"/>
          <w:numId w:val="32"/>
        </w:numPr>
        <w:tabs>
          <w:tab w:val="left" w:pos="852"/>
          <w:tab w:val="left" w:pos="853"/>
        </w:tabs>
        <w:ind w:right="726"/>
        <w:rPr>
          <w:rFonts w:asciiTheme="minorHAnsi" w:hAnsiTheme="minorHAnsi" w:cstheme="minorHAnsi"/>
        </w:rPr>
      </w:pPr>
      <w:r>
        <w:rPr>
          <w:rFonts w:asciiTheme="minorHAnsi" w:hAnsiTheme="minorHAnsi" w:cstheme="minorHAnsi"/>
          <w:b/>
        </w:rPr>
        <w:t>B</w:t>
      </w:r>
      <w:r w:rsidR="00BA6E8C" w:rsidRPr="00A4521F">
        <w:rPr>
          <w:rFonts w:asciiTheme="minorHAnsi" w:hAnsiTheme="minorHAnsi" w:cstheme="minorHAnsi"/>
          <w:b/>
        </w:rPr>
        <w:t>Tech (</w:t>
      </w:r>
      <w:r>
        <w:rPr>
          <w:rFonts w:asciiTheme="minorHAnsi" w:hAnsiTheme="minorHAnsi" w:cstheme="minorHAnsi"/>
          <w:b/>
        </w:rPr>
        <w:t>Electrical and Electronics</w:t>
      </w:r>
      <w:r w:rsidR="00BA6E8C" w:rsidRPr="00A4521F">
        <w:rPr>
          <w:rFonts w:asciiTheme="minorHAnsi" w:hAnsiTheme="minorHAnsi" w:cstheme="minorHAnsi"/>
          <w:b/>
        </w:rPr>
        <w:t xml:space="preserve"> </w:t>
      </w:r>
      <w:r>
        <w:rPr>
          <w:rFonts w:asciiTheme="minorHAnsi" w:hAnsiTheme="minorHAnsi" w:cstheme="minorHAnsi"/>
          <w:b/>
        </w:rPr>
        <w:t>Engineering</w:t>
      </w:r>
      <w:r w:rsidR="00BA6E8C" w:rsidRPr="00A4521F">
        <w:rPr>
          <w:rFonts w:asciiTheme="minorHAnsi" w:hAnsiTheme="minorHAnsi" w:cstheme="minorHAnsi"/>
          <w:b/>
        </w:rPr>
        <w:t>)</w:t>
      </w:r>
      <w:r>
        <w:rPr>
          <w:rFonts w:asciiTheme="minorHAnsi" w:hAnsiTheme="minorHAnsi" w:cstheme="minorHAnsi"/>
        </w:rPr>
        <w:t xml:space="preserve"> from </w:t>
      </w:r>
      <w:r w:rsidR="00601DBB">
        <w:rPr>
          <w:rFonts w:asciiTheme="minorHAnsi" w:hAnsiTheme="minorHAnsi" w:cstheme="minorHAnsi"/>
        </w:rPr>
        <w:t>JNTUK University</w:t>
      </w:r>
      <w:r w:rsidR="00BA6E8C" w:rsidRPr="00A4521F">
        <w:rPr>
          <w:rFonts w:asciiTheme="minorHAnsi" w:hAnsiTheme="minorHAnsi" w:cstheme="minorHAnsi"/>
        </w:rPr>
        <w:t xml:space="preserve"> in the year 201</w:t>
      </w:r>
      <w:r>
        <w:rPr>
          <w:rFonts w:asciiTheme="minorHAnsi" w:hAnsiTheme="minorHAnsi" w:cstheme="minorHAnsi"/>
        </w:rPr>
        <w:t>5</w:t>
      </w:r>
      <w:r w:rsidR="00BA6E8C" w:rsidRPr="00A4521F">
        <w:rPr>
          <w:rFonts w:asciiTheme="minorHAnsi" w:hAnsiTheme="minorHAnsi" w:cstheme="minorHAnsi"/>
        </w:rPr>
        <w:t>.</w:t>
      </w:r>
    </w:p>
    <w:p w:rsidR="00BA6E8C" w:rsidRDefault="00BA6E8C" w:rsidP="00216064">
      <w:pPr>
        <w:jc w:val="both"/>
        <w:rPr>
          <w:rFonts w:asciiTheme="minorHAnsi" w:hAnsiTheme="minorHAnsi" w:cstheme="minorHAnsi"/>
          <w:b/>
          <w:u w:val="single"/>
        </w:rPr>
      </w:pPr>
    </w:p>
    <w:p w:rsidR="00482B6D" w:rsidRDefault="00482B6D" w:rsidP="00216064">
      <w:pPr>
        <w:jc w:val="both"/>
        <w:rPr>
          <w:rFonts w:asciiTheme="minorHAnsi" w:hAnsiTheme="minorHAnsi" w:cstheme="minorHAnsi"/>
          <w:b/>
          <w:u w:val="single"/>
        </w:rPr>
      </w:pPr>
    </w:p>
    <w:p w:rsidR="00482B6D" w:rsidRDefault="00482B6D" w:rsidP="00216064">
      <w:pPr>
        <w:jc w:val="both"/>
        <w:rPr>
          <w:rFonts w:asciiTheme="minorHAnsi" w:hAnsiTheme="minorHAnsi" w:cstheme="minorHAnsi"/>
          <w:b/>
          <w:u w:val="single"/>
        </w:rPr>
      </w:pPr>
    </w:p>
    <w:p w:rsidR="008976DA" w:rsidRPr="00A4521F" w:rsidRDefault="0015477D" w:rsidP="00216064">
      <w:pPr>
        <w:jc w:val="both"/>
        <w:rPr>
          <w:rFonts w:asciiTheme="minorHAnsi" w:hAnsiTheme="minorHAnsi" w:cstheme="minorHAnsi"/>
          <w:b/>
          <w:u w:val="single"/>
        </w:rPr>
      </w:pPr>
      <w:r w:rsidRPr="00A4521F">
        <w:rPr>
          <w:rFonts w:asciiTheme="minorHAnsi" w:hAnsiTheme="minorHAnsi" w:cstheme="minorHAnsi"/>
          <w:b/>
          <w:u w:val="single"/>
        </w:rPr>
        <w:lastRenderedPageBreak/>
        <w:t>Technical Skills:</w:t>
      </w:r>
    </w:p>
    <w:p w:rsidR="0027358E" w:rsidRPr="00A4521F" w:rsidRDefault="0027358E" w:rsidP="00216064">
      <w:pPr>
        <w:jc w:val="both"/>
        <w:rPr>
          <w:rFonts w:asciiTheme="minorHAnsi" w:hAnsiTheme="minorHAnsi" w:cstheme="minorHAnsi"/>
          <w:b/>
          <w:u w:val="single"/>
        </w:rPr>
      </w:pPr>
    </w:p>
    <w:p w:rsidR="00482B6D" w:rsidRPr="00482B6D" w:rsidRDefault="00482B6D" w:rsidP="00482B6D">
      <w:pPr>
        <w:pStyle w:val="BodyText"/>
        <w:tabs>
          <w:tab w:val="left" w:pos="2292"/>
        </w:tabs>
        <w:ind w:left="852" w:right="439"/>
        <w:rPr>
          <w:rFonts w:asciiTheme="minorHAnsi" w:eastAsia="Liberation Serif" w:hAnsiTheme="minorHAnsi" w:cstheme="minorHAnsi"/>
          <w:b/>
          <w:color w:val="00000A"/>
          <w:sz w:val="24"/>
        </w:rPr>
      </w:pPr>
      <w:r w:rsidRPr="00482B6D">
        <w:rPr>
          <w:rFonts w:asciiTheme="minorHAnsi" w:eastAsia="Liberation Serif" w:hAnsiTheme="minorHAnsi" w:cstheme="minorHAnsi"/>
          <w:b/>
          <w:color w:val="00000A"/>
          <w:sz w:val="24"/>
        </w:rPr>
        <w:t>Operating System</w:t>
      </w:r>
      <w:r w:rsidRPr="00482B6D">
        <w:rPr>
          <w:rFonts w:asciiTheme="minorHAnsi" w:eastAsia="Liberation Serif" w:hAnsiTheme="minorHAnsi" w:cstheme="minorHAnsi"/>
          <w:b/>
          <w:color w:val="00000A"/>
          <w:sz w:val="24"/>
        </w:rPr>
        <w:tab/>
      </w:r>
      <w:r w:rsidRPr="00482B6D">
        <w:rPr>
          <w:rFonts w:asciiTheme="minorHAnsi" w:eastAsia="Liberation Serif" w:hAnsiTheme="minorHAnsi" w:cstheme="minorHAnsi"/>
          <w:b/>
          <w:color w:val="00000A"/>
          <w:sz w:val="24"/>
        </w:rPr>
        <w:tab/>
      </w:r>
      <w:r>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b/>
          <w:color w:val="00000A"/>
          <w:sz w:val="24"/>
        </w:rPr>
        <w:t>:</w:t>
      </w:r>
      <w:r>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color w:val="00000A"/>
          <w:sz w:val="24"/>
        </w:rPr>
        <w:t>Linux, Windows</w:t>
      </w:r>
    </w:p>
    <w:p w:rsidR="00482B6D" w:rsidRPr="00482B6D" w:rsidRDefault="00482B6D" w:rsidP="00482B6D">
      <w:pPr>
        <w:pStyle w:val="BodyText"/>
        <w:tabs>
          <w:tab w:val="left" w:pos="2292"/>
        </w:tabs>
        <w:ind w:left="852" w:right="439"/>
        <w:rPr>
          <w:rFonts w:asciiTheme="minorHAnsi" w:eastAsia="Liberation Serif" w:hAnsiTheme="minorHAnsi" w:cstheme="minorHAnsi"/>
          <w:b/>
          <w:color w:val="00000A"/>
          <w:sz w:val="24"/>
        </w:rPr>
      </w:pPr>
      <w:r w:rsidRPr="00482B6D">
        <w:rPr>
          <w:rFonts w:asciiTheme="minorHAnsi" w:eastAsia="Liberation Serif" w:hAnsiTheme="minorHAnsi" w:cstheme="minorHAnsi"/>
          <w:b/>
          <w:color w:val="00000A"/>
          <w:sz w:val="24"/>
        </w:rPr>
        <w:t>Version Controls</w:t>
      </w:r>
      <w:r w:rsidRPr="00482B6D">
        <w:rPr>
          <w:rFonts w:asciiTheme="minorHAnsi" w:eastAsia="Liberation Serif" w:hAnsiTheme="minorHAnsi" w:cstheme="minorHAnsi"/>
          <w:b/>
          <w:color w:val="00000A"/>
          <w:sz w:val="24"/>
        </w:rPr>
        <w:tab/>
        <w:t xml:space="preserve">  </w:t>
      </w:r>
      <w:r>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color w:val="00000A"/>
          <w:sz w:val="24"/>
        </w:rPr>
        <w:t>GIT, GITHUB</w:t>
      </w:r>
    </w:p>
    <w:p w:rsidR="00482B6D" w:rsidRPr="00482B6D" w:rsidRDefault="00482B6D" w:rsidP="00482B6D">
      <w:pPr>
        <w:pStyle w:val="BodyText"/>
        <w:tabs>
          <w:tab w:val="left" w:pos="2292"/>
        </w:tabs>
        <w:ind w:left="852" w:right="439"/>
        <w:rPr>
          <w:rFonts w:asciiTheme="minorHAnsi" w:eastAsia="Liberation Serif" w:hAnsiTheme="minorHAnsi" w:cstheme="minorHAnsi"/>
          <w:b/>
          <w:color w:val="00000A"/>
          <w:sz w:val="24"/>
        </w:rPr>
      </w:pPr>
      <w:r w:rsidRPr="00482B6D">
        <w:rPr>
          <w:rFonts w:asciiTheme="minorHAnsi" w:eastAsia="Liberation Serif" w:hAnsiTheme="minorHAnsi" w:cstheme="minorHAnsi"/>
          <w:b/>
          <w:color w:val="00000A"/>
          <w:sz w:val="24"/>
        </w:rPr>
        <w:t>Build Tools</w:t>
      </w:r>
      <w:r w:rsidRPr="00482B6D">
        <w:rPr>
          <w:rFonts w:asciiTheme="minorHAnsi" w:eastAsia="Liberation Serif" w:hAnsiTheme="minorHAnsi" w:cstheme="minorHAnsi"/>
          <w:b/>
          <w:color w:val="00000A"/>
          <w:sz w:val="24"/>
        </w:rPr>
        <w:tab/>
      </w:r>
      <w:r w:rsidRPr="00482B6D">
        <w:rPr>
          <w:rFonts w:asciiTheme="minorHAnsi" w:eastAsia="Liberation Serif" w:hAnsiTheme="minorHAnsi" w:cstheme="minorHAnsi"/>
          <w:b/>
          <w:color w:val="00000A"/>
          <w:sz w:val="24"/>
        </w:rPr>
        <w:tab/>
      </w:r>
      <w:r w:rsidRPr="00482B6D">
        <w:rPr>
          <w:rFonts w:asciiTheme="minorHAnsi" w:eastAsia="Liberation Serif" w:hAnsiTheme="minorHAnsi" w:cstheme="minorHAnsi"/>
          <w:b/>
          <w:color w:val="00000A"/>
          <w:sz w:val="24"/>
        </w:rPr>
        <w:tab/>
        <w:t xml:space="preserve"> </w:t>
      </w:r>
      <w:r>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b/>
          <w:color w:val="00000A"/>
          <w:sz w:val="24"/>
        </w:rPr>
        <w:t xml:space="preserve"> </w:t>
      </w:r>
      <w:r>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color w:val="00000A"/>
          <w:sz w:val="24"/>
        </w:rPr>
        <w:t>Maven</w:t>
      </w:r>
    </w:p>
    <w:p w:rsidR="00482B6D" w:rsidRPr="00482B6D" w:rsidRDefault="00482B6D" w:rsidP="00482B6D">
      <w:pPr>
        <w:pStyle w:val="BodyText"/>
        <w:tabs>
          <w:tab w:val="left" w:pos="2292"/>
        </w:tabs>
        <w:ind w:left="852" w:right="439"/>
        <w:rPr>
          <w:rFonts w:asciiTheme="minorHAnsi" w:eastAsia="Liberation Serif" w:hAnsiTheme="minorHAnsi" w:cstheme="minorHAnsi"/>
          <w:b/>
          <w:color w:val="00000A"/>
          <w:sz w:val="24"/>
        </w:rPr>
      </w:pPr>
      <w:r w:rsidRPr="00482B6D">
        <w:rPr>
          <w:rFonts w:asciiTheme="minorHAnsi" w:eastAsia="Liberation Serif" w:hAnsiTheme="minorHAnsi" w:cstheme="minorHAnsi"/>
          <w:b/>
          <w:color w:val="00000A"/>
          <w:sz w:val="24"/>
        </w:rPr>
        <w:t xml:space="preserve">CI&amp;CD Tools </w:t>
      </w:r>
      <w:r w:rsidRPr="00482B6D">
        <w:rPr>
          <w:rFonts w:asciiTheme="minorHAnsi" w:eastAsia="Liberation Serif" w:hAnsiTheme="minorHAnsi" w:cstheme="minorHAnsi"/>
          <w:b/>
          <w:color w:val="00000A"/>
          <w:sz w:val="24"/>
        </w:rPr>
        <w:tab/>
      </w:r>
      <w:r w:rsidRPr="00482B6D">
        <w:rPr>
          <w:rFonts w:asciiTheme="minorHAnsi" w:eastAsia="Liberation Serif" w:hAnsiTheme="minorHAnsi" w:cstheme="minorHAnsi"/>
          <w:b/>
          <w:color w:val="00000A"/>
          <w:sz w:val="24"/>
        </w:rPr>
        <w:tab/>
      </w:r>
      <w:r w:rsidRPr="00482B6D">
        <w:rPr>
          <w:rFonts w:asciiTheme="minorHAnsi" w:eastAsia="Liberation Serif" w:hAnsiTheme="minorHAnsi" w:cstheme="minorHAnsi"/>
          <w:b/>
          <w:color w:val="00000A"/>
          <w:sz w:val="24"/>
        </w:rPr>
        <w:tab/>
      </w:r>
      <w:r>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color w:val="00000A"/>
          <w:sz w:val="24"/>
        </w:rPr>
        <w:t>Jenkins</w:t>
      </w:r>
    </w:p>
    <w:p w:rsidR="00482B6D" w:rsidRPr="00482B6D" w:rsidRDefault="00482B6D" w:rsidP="00482B6D">
      <w:pPr>
        <w:pStyle w:val="BodyText"/>
        <w:tabs>
          <w:tab w:val="left" w:pos="2292"/>
        </w:tabs>
        <w:ind w:left="852" w:right="439"/>
        <w:rPr>
          <w:rFonts w:asciiTheme="minorHAnsi" w:eastAsia="Liberation Serif" w:hAnsiTheme="minorHAnsi" w:cstheme="minorHAnsi"/>
          <w:b/>
          <w:color w:val="00000A"/>
          <w:sz w:val="24"/>
        </w:rPr>
      </w:pPr>
      <w:r w:rsidRPr="00482B6D">
        <w:rPr>
          <w:rFonts w:asciiTheme="minorHAnsi" w:eastAsia="Liberation Serif" w:hAnsiTheme="minorHAnsi" w:cstheme="minorHAnsi"/>
          <w:b/>
          <w:color w:val="00000A"/>
          <w:sz w:val="24"/>
        </w:rPr>
        <w:t xml:space="preserve">Scripting </w:t>
      </w:r>
      <w:r w:rsidRPr="00482B6D">
        <w:rPr>
          <w:rFonts w:asciiTheme="minorHAnsi" w:eastAsia="Liberation Serif" w:hAnsiTheme="minorHAnsi" w:cstheme="minorHAnsi"/>
          <w:b/>
          <w:color w:val="00000A"/>
          <w:sz w:val="24"/>
        </w:rPr>
        <w:tab/>
      </w:r>
      <w:r w:rsidRPr="00482B6D">
        <w:rPr>
          <w:rFonts w:asciiTheme="minorHAnsi" w:eastAsia="Liberation Serif" w:hAnsiTheme="minorHAnsi" w:cstheme="minorHAnsi"/>
          <w:b/>
          <w:color w:val="00000A"/>
          <w:sz w:val="24"/>
        </w:rPr>
        <w:tab/>
      </w:r>
      <w:r w:rsidRPr="00482B6D">
        <w:rPr>
          <w:rFonts w:asciiTheme="minorHAnsi" w:eastAsia="Liberation Serif" w:hAnsiTheme="minorHAnsi" w:cstheme="minorHAnsi"/>
          <w:b/>
          <w:color w:val="00000A"/>
          <w:sz w:val="24"/>
        </w:rPr>
        <w:tab/>
      </w:r>
      <w:r>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color w:val="00000A"/>
          <w:sz w:val="24"/>
        </w:rPr>
        <w:t>Python</w:t>
      </w:r>
    </w:p>
    <w:p w:rsidR="00482B6D" w:rsidRPr="00482B6D" w:rsidRDefault="00482B6D" w:rsidP="00482B6D">
      <w:pPr>
        <w:pStyle w:val="BodyText"/>
        <w:tabs>
          <w:tab w:val="left" w:pos="2292"/>
        </w:tabs>
        <w:ind w:left="852" w:right="439"/>
        <w:rPr>
          <w:rFonts w:asciiTheme="minorHAnsi" w:eastAsia="Liberation Serif" w:hAnsiTheme="minorHAnsi" w:cstheme="minorHAnsi"/>
          <w:b/>
          <w:color w:val="00000A"/>
          <w:sz w:val="24"/>
        </w:rPr>
      </w:pPr>
      <w:r w:rsidRPr="00482B6D">
        <w:rPr>
          <w:rFonts w:asciiTheme="minorHAnsi" w:eastAsia="Liberation Serif" w:hAnsiTheme="minorHAnsi" w:cstheme="minorHAnsi"/>
          <w:b/>
          <w:color w:val="00000A"/>
          <w:sz w:val="24"/>
        </w:rPr>
        <w:t xml:space="preserve">Application Servers </w:t>
      </w:r>
      <w:r w:rsidRPr="00482B6D">
        <w:rPr>
          <w:rFonts w:asciiTheme="minorHAnsi" w:eastAsia="Liberation Serif" w:hAnsiTheme="minorHAnsi" w:cstheme="minorHAnsi"/>
          <w:b/>
          <w:color w:val="00000A"/>
          <w:sz w:val="24"/>
        </w:rPr>
        <w:tab/>
      </w:r>
      <w:r w:rsidRPr="00482B6D">
        <w:rPr>
          <w:rFonts w:asciiTheme="minorHAnsi" w:eastAsia="Liberation Serif" w:hAnsiTheme="minorHAnsi" w:cstheme="minorHAnsi"/>
          <w:b/>
          <w:color w:val="00000A"/>
          <w:sz w:val="24"/>
        </w:rPr>
        <w:tab/>
        <w:t xml:space="preserve">  </w:t>
      </w:r>
      <w:r>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color w:val="00000A"/>
          <w:sz w:val="24"/>
        </w:rPr>
        <w:t>Tomcat</w:t>
      </w:r>
    </w:p>
    <w:p w:rsidR="00482B6D" w:rsidRPr="00482B6D" w:rsidRDefault="00482B6D" w:rsidP="00482B6D">
      <w:pPr>
        <w:pStyle w:val="BodyText"/>
        <w:tabs>
          <w:tab w:val="left" w:pos="2292"/>
        </w:tabs>
        <w:ind w:left="852" w:right="439"/>
        <w:rPr>
          <w:rFonts w:asciiTheme="minorHAnsi" w:eastAsia="Liberation Serif" w:hAnsiTheme="minorHAnsi" w:cstheme="minorHAnsi"/>
          <w:color w:val="00000A"/>
          <w:sz w:val="24"/>
        </w:rPr>
      </w:pPr>
      <w:r w:rsidRPr="00482B6D">
        <w:rPr>
          <w:rFonts w:asciiTheme="minorHAnsi" w:eastAsia="Liberation Serif" w:hAnsiTheme="minorHAnsi" w:cstheme="minorHAnsi"/>
          <w:b/>
          <w:color w:val="00000A"/>
          <w:sz w:val="24"/>
        </w:rPr>
        <w:t>Web servers                                       :</w:t>
      </w:r>
      <w:r>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color w:val="00000A"/>
          <w:sz w:val="24"/>
        </w:rPr>
        <w:t>nginx, apache2 and httpd</w:t>
      </w:r>
    </w:p>
    <w:p w:rsidR="00482B6D" w:rsidRPr="00482B6D" w:rsidRDefault="00482B6D" w:rsidP="00482B6D">
      <w:pPr>
        <w:pStyle w:val="BodyText"/>
        <w:tabs>
          <w:tab w:val="left" w:pos="2292"/>
        </w:tabs>
        <w:ind w:left="852" w:right="439"/>
        <w:rPr>
          <w:rFonts w:asciiTheme="minorHAnsi" w:eastAsia="Liberation Serif" w:hAnsiTheme="minorHAnsi" w:cstheme="minorHAnsi"/>
          <w:b/>
          <w:color w:val="00000A"/>
          <w:sz w:val="24"/>
        </w:rPr>
      </w:pPr>
      <w:r w:rsidRPr="00482B6D">
        <w:rPr>
          <w:rFonts w:asciiTheme="minorHAnsi" w:eastAsia="Liberation Serif" w:hAnsiTheme="minorHAnsi" w:cstheme="minorHAnsi"/>
          <w:b/>
          <w:color w:val="00000A"/>
          <w:sz w:val="24"/>
        </w:rPr>
        <w:t>Configuration Management Tools</w:t>
      </w:r>
      <w:r w:rsidRPr="00482B6D">
        <w:rPr>
          <w:rFonts w:asciiTheme="minorHAnsi" w:eastAsia="Liberation Serif" w:hAnsiTheme="minorHAnsi" w:cstheme="minorHAnsi"/>
          <w:b/>
          <w:color w:val="00000A"/>
          <w:sz w:val="24"/>
        </w:rPr>
        <w:tab/>
        <w:t xml:space="preserve">  : </w:t>
      </w:r>
      <w:r w:rsidRPr="00482B6D">
        <w:rPr>
          <w:rFonts w:asciiTheme="minorHAnsi" w:eastAsia="Liberation Serif" w:hAnsiTheme="minorHAnsi" w:cstheme="minorHAnsi"/>
          <w:color w:val="00000A"/>
          <w:sz w:val="24"/>
        </w:rPr>
        <w:t>Ansible</w:t>
      </w:r>
    </w:p>
    <w:p w:rsidR="00482B6D" w:rsidRPr="00482B6D" w:rsidRDefault="00482B6D" w:rsidP="00482B6D">
      <w:pPr>
        <w:pStyle w:val="BodyText"/>
        <w:tabs>
          <w:tab w:val="left" w:pos="2292"/>
        </w:tabs>
        <w:ind w:left="852" w:right="439"/>
        <w:rPr>
          <w:rFonts w:asciiTheme="minorHAnsi" w:eastAsia="Liberation Serif" w:hAnsiTheme="minorHAnsi" w:cstheme="minorHAnsi"/>
          <w:b/>
          <w:color w:val="00000A"/>
          <w:sz w:val="24"/>
        </w:rPr>
      </w:pPr>
      <w:r w:rsidRPr="00482B6D">
        <w:rPr>
          <w:rFonts w:asciiTheme="minorHAnsi" w:eastAsia="Liberation Serif" w:hAnsiTheme="minorHAnsi" w:cstheme="minorHAnsi"/>
          <w:b/>
          <w:color w:val="00000A"/>
          <w:sz w:val="24"/>
        </w:rPr>
        <w:t>Containerization Platform</w:t>
      </w:r>
      <w:r w:rsidRPr="00482B6D">
        <w:rPr>
          <w:rFonts w:asciiTheme="minorHAnsi" w:eastAsia="Liberation Serif" w:hAnsiTheme="minorHAnsi" w:cstheme="minorHAnsi"/>
          <w:b/>
          <w:color w:val="00000A"/>
          <w:sz w:val="24"/>
        </w:rPr>
        <w:tab/>
      </w:r>
      <w:r>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b/>
          <w:color w:val="00000A"/>
          <w:sz w:val="24"/>
        </w:rPr>
        <w:t>:</w:t>
      </w:r>
      <w:r>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color w:val="00000A"/>
          <w:sz w:val="24"/>
        </w:rPr>
        <w:t>Docker</w:t>
      </w:r>
    </w:p>
    <w:p w:rsidR="00482B6D" w:rsidRPr="00482B6D" w:rsidRDefault="00482B6D" w:rsidP="00482B6D">
      <w:pPr>
        <w:pStyle w:val="BodyText"/>
        <w:tabs>
          <w:tab w:val="left" w:pos="2292"/>
        </w:tabs>
        <w:ind w:left="852" w:right="439"/>
        <w:rPr>
          <w:rFonts w:asciiTheme="minorHAnsi" w:eastAsia="Liberation Serif" w:hAnsiTheme="minorHAnsi" w:cstheme="minorHAnsi"/>
          <w:b/>
          <w:color w:val="00000A"/>
          <w:sz w:val="24"/>
        </w:rPr>
      </w:pPr>
      <w:r w:rsidRPr="00482B6D">
        <w:rPr>
          <w:rFonts w:asciiTheme="minorHAnsi" w:eastAsia="Liberation Serif" w:hAnsiTheme="minorHAnsi" w:cstheme="minorHAnsi"/>
          <w:b/>
          <w:color w:val="00000A"/>
          <w:sz w:val="24"/>
        </w:rPr>
        <w:t>Orchestration Platform                    :</w:t>
      </w:r>
      <w:r w:rsidRPr="00482B6D">
        <w:rPr>
          <w:rFonts w:asciiTheme="minorHAnsi" w:eastAsia="Liberation Serif" w:hAnsiTheme="minorHAnsi" w:cstheme="minorHAnsi"/>
          <w:color w:val="00000A"/>
          <w:sz w:val="24"/>
        </w:rPr>
        <w:t xml:space="preserve"> Kubernetes</w:t>
      </w:r>
    </w:p>
    <w:p w:rsidR="00482B6D" w:rsidRPr="00482B6D" w:rsidRDefault="00482B6D" w:rsidP="00482B6D">
      <w:pPr>
        <w:pStyle w:val="BodyText"/>
        <w:tabs>
          <w:tab w:val="left" w:pos="2292"/>
        </w:tabs>
        <w:ind w:left="852" w:right="439"/>
        <w:rPr>
          <w:rFonts w:asciiTheme="minorHAnsi" w:eastAsia="Liberation Serif" w:hAnsiTheme="minorHAnsi" w:cstheme="minorHAnsi"/>
          <w:color w:val="00000A"/>
          <w:sz w:val="24"/>
        </w:rPr>
      </w:pPr>
      <w:r w:rsidRPr="00482B6D">
        <w:rPr>
          <w:rFonts w:asciiTheme="minorHAnsi" w:eastAsia="Liberation Serif" w:hAnsiTheme="minorHAnsi" w:cstheme="minorHAnsi"/>
          <w:b/>
          <w:color w:val="00000A"/>
          <w:sz w:val="24"/>
        </w:rPr>
        <w:t>Cloud Technol</w:t>
      </w:r>
      <w:r>
        <w:rPr>
          <w:rFonts w:asciiTheme="minorHAnsi" w:eastAsia="Liberation Serif" w:hAnsiTheme="minorHAnsi" w:cstheme="minorHAnsi"/>
          <w:b/>
          <w:color w:val="00000A"/>
          <w:sz w:val="24"/>
        </w:rPr>
        <w:t xml:space="preserve">ogies                           </w:t>
      </w:r>
      <w:r w:rsidRPr="00482B6D">
        <w:rPr>
          <w:rFonts w:asciiTheme="minorHAnsi" w:eastAsia="Liberation Serif" w:hAnsiTheme="minorHAnsi" w:cstheme="minorHAnsi"/>
          <w:b/>
          <w:color w:val="00000A"/>
          <w:sz w:val="24"/>
        </w:rPr>
        <w:t xml:space="preserve">: </w:t>
      </w:r>
      <w:r w:rsidRPr="00482B6D">
        <w:rPr>
          <w:rFonts w:asciiTheme="minorHAnsi" w:eastAsia="Liberation Serif" w:hAnsiTheme="minorHAnsi" w:cstheme="minorHAnsi"/>
          <w:color w:val="00000A"/>
          <w:sz w:val="24"/>
        </w:rPr>
        <w:t>Amazon web services</w:t>
      </w:r>
    </w:p>
    <w:p w:rsidR="00482B6D" w:rsidRPr="00A4521F" w:rsidRDefault="00482B6D" w:rsidP="0015477D">
      <w:pPr>
        <w:pStyle w:val="BodyText"/>
        <w:tabs>
          <w:tab w:val="left" w:pos="2292"/>
        </w:tabs>
        <w:ind w:left="852" w:right="439"/>
        <w:rPr>
          <w:rFonts w:asciiTheme="minorHAnsi" w:eastAsia="Liberation Serif" w:hAnsiTheme="minorHAnsi" w:cstheme="minorHAnsi"/>
          <w:b/>
          <w:color w:val="00000A"/>
          <w:sz w:val="24"/>
        </w:rPr>
      </w:pPr>
    </w:p>
    <w:p w:rsidR="0015477D" w:rsidRPr="00A4521F" w:rsidRDefault="0015477D" w:rsidP="00216064">
      <w:pPr>
        <w:jc w:val="both"/>
        <w:rPr>
          <w:rFonts w:asciiTheme="minorHAnsi" w:hAnsiTheme="minorHAnsi" w:cstheme="minorHAnsi"/>
          <w:b/>
          <w:u w:val="single"/>
        </w:rPr>
      </w:pPr>
    </w:p>
    <w:p w:rsidR="005D7D48" w:rsidRPr="00A4521F" w:rsidRDefault="0015477D" w:rsidP="0015477D">
      <w:pPr>
        <w:widowControl w:val="0"/>
        <w:tabs>
          <w:tab w:val="left" w:pos="0"/>
        </w:tabs>
        <w:autoSpaceDE w:val="0"/>
        <w:autoSpaceDN w:val="0"/>
        <w:adjustRightInd w:val="0"/>
        <w:jc w:val="both"/>
        <w:rPr>
          <w:rFonts w:asciiTheme="minorHAnsi" w:hAnsiTheme="minorHAnsi" w:cstheme="minorHAnsi"/>
          <w:b/>
          <w:u w:val="single"/>
        </w:rPr>
      </w:pPr>
      <w:r w:rsidRPr="00A4521F">
        <w:rPr>
          <w:rFonts w:asciiTheme="minorHAnsi" w:hAnsiTheme="minorHAnsi" w:cstheme="minorHAnsi"/>
          <w:b/>
          <w:u w:val="single"/>
        </w:rPr>
        <w:t>Professional Experience:</w:t>
      </w:r>
    </w:p>
    <w:p w:rsidR="0015477D" w:rsidRPr="00A4521F" w:rsidRDefault="0015477D" w:rsidP="0015477D">
      <w:pPr>
        <w:widowControl w:val="0"/>
        <w:tabs>
          <w:tab w:val="left" w:pos="0"/>
        </w:tabs>
        <w:autoSpaceDE w:val="0"/>
        <w:autoSpaceDN w:val="0"/>
        <w:adjustRightInd w:val="0"/>
        <w:jc w:val="both"/>
        <w:rPr>
          <w:rFonts w:asciiTheme="minorHAnsi" w:hAnsiTheme="minorHAnsi" w:cstheme="minorHAnsi"/>
        </w:rPr>
      </w:pPr>
    </w:p>
    <w:p w:rsidR="00482B6D" w:rsidRPr="00C90869" w:rsidRDefault="00482B6D" w:rsidP="00482B6D">
      <w:pPr>
        <w:widowControl w:val="0"/>
        <w:tabs>
          <w:tab w:val="left" w:pos="1980"/>
        </w:tabs>
        <w:autoSpaceDE w:val="0"/>
        <w:autoSpaceDN w:val="0"/>
        <w:adjustRightInd w:val="0"/>
        <w:spacing w:line="276" w:lineRule="auto"/>
        <w:jc w:val="both"/>
        <w:rPr>
          <w:rFonts w:ascii="Cambria" w:hAnsi="Cambria" w:cs="Arial"/>
          <w:b/>
        </w:rPr>
      </w:pPr>
      <w:r>
        <w:rPr>
          <w:rFonts w:ascii="Cambria" w:hAnsi="Cambria" w:cs="Arial"/>
          <w:b/>
        </w:rPr>
        <w:t xml:space="preserve">              </w:t>
      </w:r>
      <w:r w:rsidRPr="00C90869">
        <w:rPr>
          <w:rFonts w:ascii="Cambria" w:hAnsi="Cambria" w:cs="Arial"/>
          <w:b/>
        </w:rPr>
        <w:t>Project</w:t>
      </w:r>
      <w:r>
        <w:rPr>
          <w:rFonts w:ascii="Cambria" w:hAnsi="Cambria" w:cs="Arial"/>
          <w:b/>
        </w:rPr>
        <w:t xml:space="preserve"> Name</w:t>
      </w:r>
      <w:r w:rsidRPr="00C90869">
        <w:rPr>
          <w:rFonts w:ascii="Cambria" w:hAnsi="Cambria" w:cs="Arial"/>
          <w:b/>
        </w:rPr>
        <w:tab/>
        <w:t xml:space="preserve">: </w:t>
      </w:r>
      <w:r w:rsidRPr="00482B6D">
        <w:rPr>
          <w:rFonts w:ascii="Cambria" w:hAnsi="Cambria" w:cs="Arial"/>
        </w:rPr>
        <w:t>QAMS</w:t>
      </w:r>
    </w:p>
    <w:p w:rsidR="00482B6D" w:rsidRPr="00482B6D" w:rsidRDefault="00482B6D" w:rsidP="00482B6D">
      <w:pPr>
        <w:widowControl w:val="0"/>
        <w:tabs>
          <w:tab w:val="left" w:pos="1980"/>
        </w:tabs>
        <w:autoSpaceDE w:val="0"/>
        <w:autoSpaceDN w:val="0"/>
        <w:adjustRightInd w:val="0"/>
        <w:spacing w:line="276" w:lineRule="auto"/>
        <w:jc w:val="both"/>
        <w:rPr>
          <w:rFonts w:ascii="Cambria" w:hAnsi="Cambria" w:cs="Arial"/>
        </w:rPr>
      </w:pPr>
      <w:r>
        <w:rPr>
          <w:rFonts w:ascii="Cambria" w:hAnsi="Cambria" w:cs="Arial"/>
          <w:b/>
        </w:rPr>
        <w:t xml:space="preserve">              </w:t>
      </w:r>
      <w:r w:rsidRPr="00C90869">
        <w:rPr>
          <w:rFonts w:ascii="Cambria" w:hAnsi="Cambria" w:cs="Arial"/>
          <w:b/>
        </w:rPr>
        <w:t>Client </w:t>
      </w:r>
      <w:r>
        <w:rPr>
          <w:rFonts w:ascii="Cambria" w:hAnsi="Cambria" w:cs="Arial"/>
          <w:b/>
        </w:rPr>
        <w:t xml:space="preserve"> </w:t>
      </w:r>
      <w:r>
        <w:rPr>
          <w:rFonts w:ascii="Cambria" w:hAnsi="Cambria" w:cs="Arial"/>
          <w:b/>
        </w:rPr>
        <w:tab/>
      </w:r>
      <w:r>
        <w:rPr>
          <w:rFonts w:ascii="Cambria" w:hAnsi="Cambria" w:cs="Arial"/>
          <w:b/>
        </w:rPr>
        <w:tab/>
      </w:r>
      <w:r w:rsidRPr="00C90869">
        <w:rPr>
          <w:rFonts w:ascii="Cambria" w:hAnsi="Cambria" w:cs="Arial"/>
          <w:b/>
        </w:rPr>
        <w:tab/>
        <w:t xml:space="preserve">: </w:t>
      </w:r>
      <w:r>
        <w:rPr>
          <w:rFonts w:ascii="Cambria" w:hAnsi="Cambria" w:cs="Arial"/>
          <w:b/>
        </w:rPr>
        <w:t xml:space="preserve"> </w:t>
      </w:r>
      <w:r w:rsidRPr="00482B6D">
        <w:rPr>
          <w:rFonts w:ascii="Cambria" w:hAnsi="Cambria" w:cs="Arial"/>
        </w:rPr>
        <w:t>Neuland Laboratories.</w:t>
      </w:r>
    </w:p>
    <w:p w:rsidR="00482B6D" w:rsidRPr="00C90869" w:rsidRDefault="00482B6D" w:rsidP="00482B6D">
      <w:pPr>
        <w:widowControl w:val="0"/>
        <w:tabs>
          <w:tab w:val="left" w:pos="1980"/>
        </w:tabs>
        <w:autoSpaceDE w:val="0"/>
        <w:autoSpaceDN w:val="0"/>
        <w:adjustRightInd w:val="0"/>
        <w:spacing w:line="276" w:lineRule="auto"/>
        <w:jc w:val="both"/>
        <w:rPr>
          <w:rFonts w:ascii="Cambria" w:hAnsi="Cambria" w:cs="Arial"/>
          <w:b/>
        </w:rPr>
      </w:pPr>
      <w:r>
        <w:rPr>
          <w:rFonts w:ascii="Cambria" w:hAnsi="Cambria" w:cs="Arial"/>
          <w:b/>
        </w:rPr>
        <w:t xml:space="preserve">              Role</w:t>
      </w:r>
      <w:r>
        <w:rPr>
          <w:rFonts w:ascii="Cambria" w:hAnsi="Cambria" w:cs="Arial"/>
          <w:b/>
        </w:rPr>
        <w:tab/>
      </w:r>
      <w:r>
        <w:rPr>
          <w:rFonts w:ascii="Cambria" w:hAnsi="Cambria" w:cs="Arial"/>
          <w:b/>
        </w:rPr>
        <w:tab/>
      </w:r>
      <w:r>
        <w:rPr>
          <w:rFonts w:ascii="Cambria" w:hAnsi="Cambria" w:cs="Arial"/>
          <w:b/>
        </w:rPr>
        <w:tab/>
        <w:t xml:space="preserve">: </w:t>
      </w:r>
      <w:r w:rsidRPr="00482B6D">
        <w:rPr>
          <w:rFonts w:ascii="Cambria" w:hAnsi="Cambria" w:cs="Arial"/>
        </w:rPr>
        <w:t>Senior Consultant</w:t>
      </w:r>
    </w:p>
    <w:p w:rsidR="00482B6D" w:rsidRPr="00C90869" w:rsidRDefault="00482B6D" w:rsidP="00482B6D">
      <w:pPr>
        <w:widowControl w:val="0"/>
        <w:tabs>
          <w:tab w:val="left" w:pos="1980"/>
        </w:tabs>
        <w:autoSpaceDE w:val="0"/>
        <w:autoSpaceDN w:val="0"/>
        <w:adjustRightInd w:val="0"/>
        <w:spacing w:line="276" w:lineRule="auto"/>
        <w:ind w:left="2880" w:hanging="2880"/>
        <w:jc w:val="both"/>
        <w:rPr>
          <w:rFonts w:ascii="Cambria" w:hAnsi="Cambria" w:cs="Arial"/>
          <w:b/>
        </w:rPr>
      </w:pPr>
      <w:r>
        <w:rPr>
          <w:rFonts w:ascii="Cambria" w:hAnsi="Cambria" w:cs="Arial"/>
          <w:b/>
        </w:rPr>
        <w:t xml:space="preserve">              Environment</w:t>
      </w:r>
      <w:r>
        <w:rPr>
          <w:rFonts w:ascii="Cambria" w:hAnsi="Cambria" w:cs="Arial"/>
          <w:b/>
        </w:rPr>
        <w:tab/>
        <w:t>:</w:t>
      </w:r>
      <w:r w:rsidR="00532F18">
        <w:rPr>
          <w:rFonts w:ascii="Cambria" w:hAnsi="Cambria" w:cs="Arial"/>
          <w:b/>
        </w:rPr>
        <w:t xml:space="preserve"> </w:t>
      </w:r>
      <w:r w:rsidRPr="00482B6D">
        <w:rPr>
          <w:rFonts w:ascii="Cambria" w:hAnsi="Cambria" w:cs="Arial"/>
        </w:rPr>
        <w:t>GIT,</w:t>
      </w:r>
      <w:r w:rsidR="00601DBB">
        <w:rPr>
          <w:rFonts w:ascii="Cambria" w:hAnsi="Cambria" w:cs="Arial"/>
        </w:rPr>
        <w:t xml:space="preserve"> </w:t>
      </w:r>
      <w:r w:rsidRPr="00482B6D">
        <w:rPr>
          <w:rFonts w:ascii="Cambria" w:hAnsi="Cambria" w:cs="Arial"/>
        </w:rPr>
        <w:t>Maven,</w:t>
      </w:r>
      <w:r w:rsidR="00601DBB">
        <w:rPr>
          <w:rFonts w:ascii="Cambria" w:hAnsi="Cambria" w:cs="Arial"/>
        </w:rPr>
        <w:t xml:space="preserve"> </w:t>
      </w:r>
      <w:r w:rsidRPr="00482B6D">
        <w:rPr>
          <w:rFonts w:ascii="Cambria" w:hAnsi="Cambria" w:cs="Arial"/>
        </w:rPr>
        <w:t>Jenkins,</w:t>
      </w:r>
      <w:r w:rsidR="00601DBB">
        <w:rPr>
          <w:rFonts w:ascii="Cambria" w:hAnsi="Cambria" w:cs="Arial"/>
        </w:rPr>
        <w:t xml:space="preserve"> </w:t>
      </w:r>
      <w:r w:rsidRPr="00482B6D">
        <w:rPr>
          <w:rFonts w:ascii="Cambria" w:hAnsi="Cambria" w:cs="Arial"/>
        </w:rPr>
        <w:t>Tomcat,</w:t>
      </w:r>
      <w:r w:rsidR="00601DBB">
        <w:rPr>
          <w:rFonts w:ascii="Cambria" w:hAnsi="Cambria" w:cs="Arial"/>
        </w:rPr>
        <w:t xml:space="preserve"> </w:t>
      </w:r>
      <w:r w:rsidR="00532F18" w:rsidRPr="00482B6D">
        <w:rPr>
          <w:rFonts w:ascii="Cambria" w:hAnsi="Cambria" w:cs="Arial"/>
        </w:rPr>
        <w:t>Python Scripting</w:t>
      </w:r>
      <w:r w:rsidRPr="00482B6D">
        <w:rPr>
          <w:rFonts w:ascii="Cambria" w:hAnsi="Cambria" w:cs="Arial"/>
        </w:rPr>
        <w:t>,</w:t>
      </w:r>
      <w:r w:rsidR="00601DBB">
        <w:rPr>
          <w:rFonts w:ascii="Cambria" w:hAnsi="Cambria" w:cs="Arial"/>
        </w:rPr>
        <w:t xml:space="preserve"> </w:t>
      </w:r>
      <w:r w:rsidRPr="00482B6D">
        <w:rPr>
          <w:rFonts w:ascii="Cambria" w:hAnsi="Cambria" w:cs="Arial"/>
        </w:rPr>
        <w:t>Ansible,</w:t>
      </w:r>
      <w:r w:rsidR="00601DBB">
        <w:rPr>
          <w:rFonts w:ascii="Cambria" w:hAnsi="Cambria" w:cs="Arial"/>
        </w:rPr>
        <w:t xml:space="preserve"> </w:t>
      </w:r>
      <w:r w:rsidR="005A69DC">
        <w:rPr>
          <w:rFonts w:ascii="Cambria" w:hAnsi="Cambria" w:cs="Arial"/>
        </w:rPr>
        <w:t>Docker,</w:t>
      </w:r>
      <w:r w:rsidR="00601DBB">
        <w:rPr>
          <w:rFonts w:ascii="Cambria" w:hAnsi="Cambria" w:cs="Arial"/>
        </w:rPr>
        <w:t xml:space="preserve"> </w:t>
      </w:r>
      <w:r w:rsidR="005A69DC">
        <w:rPr>
          <w:rFonts w:ascii="Cambria" w:hAnsi="Cambria" w:cs="Arial"/>
        </w:rPr>
        <w:t>Kubernetes</w:t>
      </w:r>
      <w:r w:rsidR="00601DBB">
        <w:rPr>
          <w:rFonts w:ascii="Cambria" w:hAnsi="Cambria" w:cs="Arial"/>
        </w:rPr>
        <w:t xml:space="preserve">          </w:t>
      </w:r>
      <w:r w:rsidR="00532F18">
        <w:rPr>
          <w:rFonts w:ascii="Cambria" w:hAnsi="Cambria" w:cs="Arial"/>
        </w:rPr>
        <w:t xml:space="preserve">     </w:t>
      </w:r>
      <w:r w:rsidR="00601DBB">
        <w:rPr>
          <w:rFonts w:ascii="Cambria" w:hAnsi="Cambria" w:cs="Arial"/>
        </w:rPr>
        <w:t>a</w:t>
      </w:r>
      <w:r w:rsidRPr="00482B6D">
        <w:rPr>
          <w:rFonts w:ascii="Cambria" w:hAnsi="Cambria" w:cs="Arial"/>
        </w:rPr>
        <w:t xml:space="preserve">nd </w:t>
      </w:r>
      <w:r>
        <w:rPr>
          <w:rFonts w:ascii="Cambria" w:hAnsi="Cambria" w:cs="Arial"/>
        </w:rPr>
        <w:t xml:space="preserve"> </w:t>
      </w:r>
      <w:r w:rsidRPr="00482B6D">
        <w:rPr>
          <w:rFonts w:ascii="Cambria" w:hAnsi="Cambria" w:cs="Arial"/>
        </w:rPr>
        <w:t>AWS</w:t>
      </w:r>
    </w:p>
    <w:p w:rsidR="00482B6D" w:rsidRDefault="00482B6D" w:rsidP="00482B6D">
      <w:pPr>
        <w:spacing w:line="276" w:lineRule="auto"/>
        <w:jc w:val="both"/>
        <w:rPr>
          <w:rFonts w:ascii="Cambria" w:hAnsi="Cambria" w:cs="Arial"/>
          <w:shd w:val="clear" w:color="auto" w:fill="FFFFFF"/>
        </w:rPr>
      </w:pPr>
      <w:r>
        <w:rPr>
          <w:rFonts w:ascii="Cambria" w:hAnsi="Cambria" w:cs="Arial"/>
          <w:b/>
        </w:rPr>
        <w:t xml:space="preserve">              </w:t>
      </w:r>
      <w:r w:rsidRPr="00C90869">
        <w:rPr>
          <w:rFonts w:ascii="Cambria" w:hAnsi="Cambria" w:cs="Arial"/>
          <w:b/>
        </w:rPr>
        <w:t xml:space="preserve">Duration     </w:t>
      </w:r>
      <w:r w:rsidRPr="00C90869">
        <w:rPr>
          <w:rFonts w:ascii="Cambria" w:hAnsi="Cambria" w:cs="Arial"/>
          <w:b/>
        </w:rPr>
        <w:tab/>
      </w:r>
      <w:r>
        <w:rPr>
          <w:rFonts w:ascii="Cambria" w:hAnsi="Cambria" w:cs="Arial"/>
          <w:b/>
        </w:rPr>
        <w:t xml:space="preserve">           </w:t>
      </w:r>
      <w:r w:rsidR="00532F18">
        <w:rPr>
          <w:rFonts w:ascii="Cambria" w:hAnsi="Cambria" w:cs="Arial"/>
          <w:b/>
        </w:rPr>
        <w:t xml:space="preserve"> </w:t>
      </w:r>
      <w:r w:rsidRPr="00C90869">
        <w:rPr>
          <w:rFonts w:ascii="Cambria" w:hAnsi="Cambria" w:cs="Arial"/>
          <w:b/>
        </w:rPr>
        <w:t>:</w:t>
      </w:r>
      <w:r>
        <w:rPr>
          <w:rFonts w:ascii="Cambria" w:hAnsi="Cambria" w:cs="Arial"/>
          <w:b/>
        </w:rPr>
        <w:t xml:space="preserve"> </w:t>
      </w:r>
      <w:r w:rsidRPr="00482B6D">
        <w:rPr>
          <w:rFonts w:ascii="Cambria" w:hAnsi="Cambria" w:cs="Arial"/>
          <w:shd w:val="clear" w:color="auto" w:fill="FFFFFF"/>
        </w:rPr>
        <w:t>Feb-2017 to till date.</w:t>
      </w:r>
    </w:p>
    <w:p w:rsidR="005A69DC" w:rsidRDefault="005A69DC" w:rsidP="005A69DC">
      <w:pPr>
        <w:spacing w:line="276" w:lineRule="auto"/>
        <w:jc w:val="both"/>
        <w:rPr>
          <w:b/>
          <w:i/>
          <w:iCs/>
          <w:sz w:val="28"/>
          <w:szCs w:val="28"/>
        </w:rPr>
      </w:pPr>
    </w:p>
    <w:p w:rsidR="005A69DC" w:rsidRPr="00532F18" w:rsidRDefault="005A69DC" w:rsidP="00532F18">
      <w:pPr>
        <w:widowControl w:val="0"/>
        <w:tabs>
          <w:tab w:val="left" w:pos="0"/>
        </w:tabs>
        <w:autoSpaceDE w:val="0"/>
        <w:autoSpaceDN w:val="0"/>
        <w:adjustRightInd w:val="0"/>
        <w:jc w:val="both"/>
        <w:rPr>
          <w:rFonts w:asciiTheme="minorHAnsi" w:hAnsiTheme="minorHAnsi" w:cstheme="minorHAnsi"/>
          <w:b/>
          <w:u w:val="single"/>
        </w:rPr>
      </w:pPr>
      <w:r w:rsidRPr="00532F18">
        <w:rPr>
          <w:rFonts w:asciiTheme="minorHAnsi" w:hAnsiTheme="minorHAnsi" w:cstheme="minorHAnsi"/>
          <w:b/>
          <w:u w:val="single"/>
        </w:rPr>
        <w:t>Description:</w:t>
      </w:r>
    </w:p>
    <w:p w:rsidR="005A69DC" w:rsidRDefault="005A69DC" w:rsidP="005A69DC">
      <w:pPr>
        <w:spacing w:line="276" w:lineRule="auto"/>
        <w:jc w:val="both"/>
        <w:rPr>
          <w:rFonts w:ascii="Cambria" w:hAnsi="Cambria" w:cs="Arial"/>
          <w:shd w:val="clear" w:color="auto" w:fill="FFFFFF"/>
        </w:rPr>
      </w:pPr>
    </w:p>
    <w:p w:rsidR="00532F18" w:rsidRDefault="00532F18" w:rsidP="005A69DC">
      <w:pPr>
        <w:spacing w:line="276" w:lineRule="auto"/>
        <w:jc w:val="both"/>
        <w:rPr>
          <w:rFonts w:ascii="Cambria" w:hAnsi="Cambria" w:cs="Arial"/>
          <w:shd w:val="clear" w:color="auto" w:fill="FFFFFF"/>
        </w:rPr>
      </w:pPr>
      <w:r>
        <w:rPr>
          <w:rFonts w:ascii="Cambria" w:hAnsi="Cambria" w:cs="Arial"/>
          <w:shd w:val="clear" w:color="auto" w:fill="FFFFFF"/>
        </w:rPr>
        <w:t>Neuland</w:t>
      </w:r>
      <w:r w:rsidRPr="00532F18">
        <w:rPr>
          <w:rFonts w:ascii="Cambria" w:hAnsi="Cambria" w:cs="Arial"/>
          <w:shd w:val="clear" w:color="auto" w:fill="FFFFFF"/>
        </w:rPr>
        <w:t xml:space="preserve"> provide solutions across the full range of the pharmaceutical industry’s chemistry requirements, from the synthesis of library compounds to supplying NCEs and advanced intermediates at various stages in the clinical life-cycle, a</w:t>
      </w:r>
      <w:r>
        <w:rPr>
          <w:rFonts w:ascii="Cambria" w:hAnsi="Cambria" w:cs="Arial"/>
          <w:shd w:val="clear" w:color="auto" w:fill="FFFFFF"/>
        </w:rPr>
        <w:t>s well as commercial launch. There</w:t>
      </w:r>
      <w:r w:rsidRPr="00532F18">
        <w:rPr>
          <w:rFonts w:ascii="Cambria" w:hAnsi="Cambria" w:cs="Arial"/>
          <w:shd w:val="clear" w:color="auto" w:fill="FFFFFF"/>
        </w:rPr>
        <w:t xml:space="preserve"> strength is our expertise in manufacturing of APIs and advanced intermediates from our</w:t>
      </w:r>
      <w:r>
        <w:rPr>
          <w:rFonts w:ascii="Cambria" w:hAnsi="Cambria" w:cs="Arial"/>
          <w:shd w:val="clear" w:color="auto" w:fill="FFFFFF"/>
        </w:rPr>
        <w:t xml:space="preserve"> US FDA approved facilities. There</w:t>
      </w:r>
      <w:r w:rsidRPr="00532F18">
        <w:rPr>
          <w:rFonts w:ascii="Cambria" w:hAnsi="Cambria" w:cs="Arial"/>
          <w:shd w:val="clear" w:color="auto" w:fill="FFFFFF"/>
        </w:rPr>
        <w:t xml:space="preserve"> core competency lies in the application of strong process chemistry to manufacturing in a regulatory compliant environment, which is supported by a strong, well-qualified team of more than 1000 employees.</w:t>
      </w:r>
    </w:p>
    <w:p w:rsidR="005D7D48" w:rsidRPr="00A4521F" w:rsidRDefault="005D7D48" w:rsidP="004249F8">
      <w:pPr>
        <w:widowControl w:val="0"/>
        <w:tabs>
          <w:tab w:val="left" w:pos="0"/>
        </w:tabs>
        <w:autoSpaceDE w:val="0"/>
        <w:autoSpaceDN w:val="0"/>
        <w:adjustRightInd w:val="0"/>
        <w:ind w:left="360"/>
        <w:jc w:val="both"/>
        <w:rPr>
          <w:rFonts w:asciiTheme="minorHAnsi" w:hAnsiTheme="minorHAnsi" w:cstheme="minorHAnsi"/>
        </w:rPr>
      </w:pPr>
    </w:p>
    <w:p w:rsidR="00B000D2" w:rsidRPr="00A4521F" w:rsidRDefault="00B000D2" w:rsidP="00B000D2">
      <w:pPr>
        <w:tabs>
          <w:tab w:val="left" w:pos="852"/>
          <w:tab w:val="left" w:pos="853"/>
        </w:tabs>
        <w:spacing w:before="10" w:line="293" w:lineRule="exact"/>
        <w:rPr>
          <w:rFonts w:asciiTheme="minorHAnsi" w:hAnsiTheme="minorHAnsi" w:cstheme="minorHAnsi"/>
          <w:b/>
          <w:u w:val="single"/>
        </w:rPr>
      </w:pPr>
      <w:r w:rsidRPr="00A4521F">
        <w:rPr>
          <w:rFonts w:asciiTheme="minorHAnsi" w:hAnsiTheme="minorHAnsi" w:cstheme="minorHAnsi"/>
          <w:b/>
          <w:u w:val="single"/>
        </w:rPr>
        <w:t>Roles &amp; Responsibilities:</w:t>
      </w:r>
    </w:p>
    <w:p w:rsidR="00B000D2" w:rsidRPr="00A4521F" w:rsidRDefault="00B000D2" w:rsidP="00B000D2">
      <w:pPr>
        <w:rPr>
          <w:rFonts w:asciiTheme="minorHAnsi" w:hAnsiTheme="minorHAnsi" w:cstheme="minorHAnsi"/>
        </w:rPr>
      </w:pPr>
    </w:p>
    <w:p w:rsidR="005A69DC" w:rsidRDefault="005A69DC" w:rsidP="005A69DC">
      <w:pPr>
        <w:numPr>
          <w:ilvl w:val="0"/>
          <w:numId w:val="34"/>
        </w:numPr>
        <w:autoSpaceDE w:val="0"/>
        <w:autoSpaceDN w:val="0"/>
        <w:spacing w:before="60" w:line="276" w:lineRule="auto"/>
        <w:jc w:val="both"/>
        <w:rPr>
          <w:rFonts w:ascii="Cambria" w:hAnsi="Cambria" w:cs="Arial"/>
          <w:bCs/>
          <w:lang w:eastAsia="ar-SA"/>
        </w:rPr>
      </w:pPr>
      <w:r>
        <w:rPr>
          <w:rFonts w:ascii="Cambria" w:hAnsi="Cambria" w:cs="Arial"/>
          <w:bCs/>
          <w:lang w:eastAsia="ar-SA"/>
        </w:rPr>
        <w:t>Interacted with different development teams to provide support in deployment activities.</w:t>
      </w:r>
    </w:p>
    <w:p w:rsidR="005A69DC" w:rsidRDefault="005A69DC" w:rsidP="005A69DC">
      <w:pPr>
        <w:numPr>
          <w:ilvl w:val="0"/>
          <w:numId w:val="34"/>
        </w:numPr>
        <w:autoSpaceDE w:val="0"/>
        <w:autoSpaceDN w:val="0"/>
        <w:spacing w:before="60" w:line="276" w:lineRule="auto"/>
        <w:jc w:val="both"/>
        <w:rPr>
          <w:rFonts w:ascii="Cambria" w:hAnsi="Cambria" w:cs="Arial"/>
          <w:bCs/>
          <w:lang w:eastAsia="ar-SA"/>
        </w:rPr>
      </w:pPr>
      <w:r>
        <w:rPr>
          <w:rFonts w:ascii="Cambria" w:hAnsi="Cambria" w:cs="Arial"/>
          <w:bCs/>
          <w:lang w:eastAsia="ar-SA"/>
        </w:rPr>
        <w:t>Co-ordinate with different development, QA and IT operation teams to ensure that there are no resource conflicts.</w:t>
      </w:r>
    </w:p>
    <w:p w:rsidR="005A69DC" w:rsidRDefault="005A69DC" w:rsidP="005A69DC">
      <w:pPr>
        <w:numPr>
          <w:ilvl w:val="0"/>
          <w:numId w:val="34"/>
        </w:numPr>
        <w:autoSpaceDE w:val="0"/>
        <w:autoSpaceDN w:val="0"/>
        <w:spacing w:before="60" w:line="276" w:lineRule="auto"/>
        <w:jc w:val="both"/>
        <w:rPr>
          <w:rFonts w:ascii="Cambria" w:hAnsi="Cambria" w:cs="Arial"/>
          <w:bCs/>
          <w:lang w:eastAsia="ar-SA"/>
        </w:rPr>
      </w:pPr>
      <w:r>
        <w:rPr>
          <w:rFonts w:ascii="Cambria" w:hAnsi="Cambria" w:cs="Arial"/>
          <w:bCs/>
          <w:lang w:eastAsia="ar-SA"/>
        </w:rPr>
        <w:t xml:space="preserve">Worked with multiple project managers </w:t>
      </w:r>
      <w:r w:rsidR="00532F18">
        <w:rPr>
          <w:rFonts w:ascii="Cambria" w:hAnsi="Cambria" w:cs="Arial"/>
          <w:bCs/>
          <w:lang w:eastAsia="ar-SA"/>
        </w:rPr>
        <w:t>and</w:t>
      </w:r>
      <w:r>
        <w:rPr>
          <w:rFonts w:ascii="Cambria" w:hAnsi="Cambria" w:cs="Arial"/>
          <w:bCs/>
          <w:lang w:eastAsia="ar-SA"/>
        </w:rPr>
        <w:t xml:space="preserve"> vendors to understand the release plans and provided support according to their requirements.</w:t>
      </w:r>
    </w:p>
    <w:p w:rsidR="005A69DC" w:rsidRPr="009D34BC" w:rsidRDefault="005A69DC" w:rsidP="009D34BC">
      <w:pPr>
        <w:numPr>
          <w:ilvl w:val="0"/>
          <w:numId w:val="34"/>
        </w:numPr>
        <w:autoSpaceDE w:val="0"/>
        <w:autoSpaceDN w:val="0"/>
        <w:spacing w:before="60" w:line="276" w:lineRule="auto"/>
        <w:jc w:val="both"/>
        <w:rPr>
          <w:rFonts w:ascii="Cambria" w:hAnsi="Cambria" w:cs="Arial"/>
          <w:bCs/>
          <w:lang w:eastAsia="ar-SA"/>
        </w:rPr>
      </w:pPr>
      <w:r>
        <w:rPr>
          <w:rFonts w:ascii="Cambria" w:hAnsi="Cambria" w:cs="Arial"/>
          <w:bCs/>
          <w:lang w:eastAsia="ar-SA"/>
        </w:rPr>
        <w:t>Prepared, maintained release and deployment documents.</w:t>
      </w:r>
    </w:p>
    <w:p w:rsidR="005A69DC" w:rsidRPr="00923437" w:rsidRDefault="005A69DC" w:rsidP="005A69DC">
      <w:pPr>
        <w:pStyle w:val="ListParagraph"/>
        <w:numPr>
          <w:ilvl w:val="0"/>
          <w:numId w:val="34"/>
        </w:numPr>
        <w:spacing w:after="200" w:line="276" w:lineRule="auto"/>
        <w:contextualSpacing/>
        <w:rPr>
          <w:rFonts w:ascii="Cambria" w:hAnsi="Cambria" w:cs="Arial"/>
        </w:rPr>
      </w:pPr>
      <w:r w:rsidRPr="00C90869">
        <w:rPr>
          <w:rFonts w:ascii="Cambria" w:eastAsia="Calibri" w:hAnsi="Cambria" w:cs="Arial"/>
        </w:rPr>
        <w:t>Create branches and participating in merging.</w:t>
      </w:r>
    </w:p>
    <w:p w:rsidR="005A69DC" w:rsidRPr="00C90869" w:rsidRDefault="005A69DC" w:rsidP="005A69DC">
      <w:pPr>
        <w:pStyle w:val="ListParagraph"/>
        <w:widowControl w:val="0"/>
        <w:numPr>
          <w:ilvl w:val="0"/>
          <w:numId w:val="34"/>
        </w:numPr>
        <w:autoSpaceDE w:val="0"/>
        <w:autoSpaceDN w:val="0"/>
        <w:adjustRightInd w:val="0"/>
        <w:spacing w:line="276" w:lineRule="auto"/>
        <w:contextualSpacing/>
        <w:jc w:val="both"/>
        <w:rPr>
          <w:rFonts w:ascii="Cambria" w:eastAsia="Calibri" w:hAnsi="Cambria" w:cs="Arial"/>
        </w:rPr>
      </w:pPr>
      <w:r w:rsidRPr="00C90869">
        <w:rPr>
          <w:rFonts w:ascii="Cambria" w:eastAsia="Calibri" w:hAnsi="Cambria" w:cs="Arial"/>
        </w:rPr>
        <w:lastRenderedPageBreak/>
        <w:t>Helping users on Day to Day activities involving Check In, Check Out, View problems.</w:t>
      </w:r>
    </w:p>
    <w:p w:rsidR="005A69DC" w:rsidRPr="00C90869" w:rsidRDefault="005A69DC" w:rsidP="005A69DC">
      <w:pPr>
        <w:pStyle w:val="ListParagraph"/>
        <w:widowControl w:val="0"/>
        <w:numPr>
          <w:ilvl w:val="0"/>
          <w:numId w:val="34"/>
        </w:numPr>
        <w:autoSpaceDE w:val="0"/>
        <w:autoSpaceDN w:val="0"/>
        <w:adjustRightInd w:val="0"/>
        <w:spacing w:line="276" w:lineRule="auto"/>
        <w:contextualSpacing/>
        <w:jc w:val="both"/>
        <w:rPr>
          <w:rFonts w:ascii="Cambria" w:eastAsia="Calibri" w:hAnsi="Cambria" w:cs="Arial"/>
        </w:rPr>
      </w:pPr>
      <w:r w:rsidRPr="00C90869">
        <w:rPr>
          <w:rFonts w:ascii="Cambria" w:eastAsia="Calibri" w:hAnsi="Cambria" w:cs="Arial"/>
        </w:rPr>
        <w:t>Resolv</w:t>
      </w:r>
      <w:r>
        <w:rPr>
          <w:rFonts w:ascii="Cambria" w:eastAsia="Calibri" w:hAnsi="Cambria" w:cs="Arial"/>
        </w:rPr>
        <w:t>e problems related to GIT like conflicts related to merge of source code</w:t>
      </w:r>
      <w:r w:rsidRPr="00C90869">
        <w:rPr>
          <w:rFonts w:ascii="Cambria" w:eastAsia="Calibri" w:hAnsi="Cambria" w:cs="Arial"/>
        </w:rPr>
        <w:t>.</w:t>
      </w:r>
    </w:p>
    <w:p w:rsidR="005A69DC" w:rsidRPr="00C90869" w:rsidRDefault="005A69DC" w:rsidP="005A69DC">
      <w:pPr>
        <w:pStyle w:val="ListParagraph"/>
        <w:widowControl w:val="0"/>
        <w:numPr>
          <w:ilvl w:val="0"/>
          <w:numId w:val="34"/>
        </w:numPr>
        <w:autoSpaceDE w:val="0"/>
        <w:autoSpaceDN w:val="0"/>
        <w:adjustRightInd w:val="0"/>
        <w:spacing w:line="276" w:lineRule="auto"/>
        <w:jc w:val="both"/>
        <w:rPr>
          <w:rFonts w:ascii="Cambria" w:eastAsia="Calibri" w:hAnsi="Cambria" w:cs="Arial"/>
          <w:lang w:val="en-IN"/>
        </w:rPr>
      </w:pPr>
      <w:r>
        <w:rPr>
          <w:rFonts w:ascii="Cambria" w:eastAsia="Calibri" w:hAnsi="Cambria" w:cs="Arial"/>
          <w:lang w:val="en-IN"/>
        </w:rPr>
        <w:t>Maven used as build tool to build the</w:t>
      </w:r>
      <w:r w:rsidRPr="00C90869">
        <w:rPr>
          <w:rFonts w:ascii="Cambria" w:eastAsia="Calibri" w:hAnsi="Cambria" w:cs="Arial"/>
          <w:lang w:val="en-IN"/>
        </w:rPr>
        <w:t xml:space="preserve"> source code.</w:t>
      </w:r>
    </w:p>
    <w:p w:rsidR="005A69DC" w:rsidRPr="00A30500" w:rsidRDefault="005A69DC" w:rsidP="005A69DC">
      <w:pPr>
        <w:pStyle w:val="ListParagraph"/>
        <w:widowControl w:val="0"/>
        <w:numPr>
          <w:ilvl w:val="0"/>
          <w:numId w:val="34"/>
        </w:numPr>
        <w:autoSpaceDE w:val="0"/>
        <w:autoSpaceDN w:val="0"/>
        <w:adjustRightInd w:val="0"/>
        <w:spacing w:line="276" w:lineRule="auto"/>
        <w:contextualSpacing/>
        <w:jc w:val="both"/>
        <w:rPr>
          <w:rFonts w:ascii="Cambria" w:eastAsia="Calibri" w:hAnsi="Cambria" w:cs="Arial"/>
        </w:rPr>
      </w:pPr>
      <w:r w:rsidRPr="00C90869">
        <w:rPr>
          <w:rFonts w:ascii="Cambria" w:hAnsi="Cambria" w:cs="Arial"/>
          <w:color w:val="222222"/>
        </w:rPr>
        <w:t xml:space="preserve">Creating War/Ear files </w:t>
      </w:r>
      <w:r>
        <w:rPr>
          <w:rFonts w:ascii="Cambria" w:hAnsi="Cambria" w:cs="Arial"/>
          <w:color w:val="222222"/>
        </w:rPr>
        <w:t xml:space="preserve">using Maven, </w:t>
      </w:r>
      <w:r w:rsidRPr="00C90869">
        <w:rPr>
          <w:rFonts w:ascii="Cambria" w:eastAsia="Calibri" w:hAnsi="Cambria" w:cs="Arial"/>
          <w:lang w:val="en-IN"/>
        </w:rPr>
        <w:t>Resolve build related issues</w:t>
      </w:r>
      <w:r>
        <w:rPr>
          <w:rFonts w:ascii="Cambria" w:eastAsia="Calibri" w:hAnsi="Cambria" w:cs="Arial"/>
          <w:lang w:val="en-IN"/>
        </w:rPr>
        <w:t xml:space="preserve"> and </w:t>
      </w:r>
      <w:r w:rsidRPr="00C90869">
        <w:rPr>
          <w:rFonts w:ascii="Cambria" w:eastAsia="Calibri" w:hAnsi="Cambria" w:cs="Arial"/>
          <w:bCs/>
        </w:rPr>
        <w:t>Dep</w:t>
      </w:r>
      <w:r>
        <w:rPr>
          <w:rFonts w:ascii="Cambria" w:eastAsia="Calibri" w:hAnsi="Cambria" w:cs="Arial"/>
          <w:bCs/>
        </w:rPr>
        <w:t>loyment of packages on Tomcat.</w:t>
      </w:r>
    </w:p>
    <w:p w:rsidR="005A69DC" w:rsidRPr="00C90869" w:rsidRDefault="005A69DC" w:rsidP="005A69DC">
      <w:pPr>
        <w:pStyle w:val="ListParagraph"/>
        <w:widowControl w:val="0"/>
        <w:numPr>
          <w:ilvl w:val="0"/>
          <w:numId w:val="34"/>
        </w:numPr>
        <w:autoSpaceDE w:val="0"/>
        <w:autoSpaceDN w:val="0"/>
        <w:adjustRightInd w:val="0"/>
        <w:spacing w:line="276" w:lineRule="auto"/>
        <w:contextualSpacing/>
        <w:jc w:val="both"/>
        <w:rPr>
          <w:rFonts w:ascii="Cambria" w:eastAsia="Calibri" w:hAnsi="Cambria" w:cs="Arial"/>
        </w:rPr>
      </w:pPr>
      <w:r w:rsidRPr="00C90869">
        <w:rPr>
          <w:rFonts w:ascii="Cambria" w:hAnsi="Cambria" w:cs="Arial"/>
        </w:rPr>
        <w:t>Work with Development Teams and Testing Team to establish a build schedule, execute the builds and troubleshoot build failures.</w:t>
      </w:r>
    </w:p>
    <w:p w:rsidR="005A69DC" w:rsidRPr="00C90869" w:rsidRDefault="005A69DC" w:rsidP="005A69DC">
      <w:pPr>
        <w:pStyle w:val="ListParagraph"/>
        <w:widowControl w:val="0"/>
        <w:numPr>
          <w:ilvl w:val="0"/>
          <w:numId w:val="34"/>
        </w:numPr>
        <w:autoSpaceDE w:val="0"/>
        <w:autoSpaceDN w:val="0"/>
        <w:adjustRightInd w:val="0"/>
        <w:spacing w:line="276" w:lineRule="auto"/>
        <w:contextualSpacing/>
        <w:jc w:val="both"/>
        <w:rPr>
          <w:rFonts w:ascii="Cambria" w:eastAsia="Calibri" w:hAnsi="Cambria" w:cs="Arial"/>
        </w:rPr>
      </w:pPr>
      <w:r w:rsidRPr="00C90869">
        <w:rPr>
          <w:rFonts w:ascii="Cambria" w:hAnsi="Cambria" w:cs="Arial"/>
          <w:color w:val="222222"/>
        </w:rPr>
        <w:t>Automate the build Process Using Jenkins jobs.</w:t>
      </w:r>
    </w:p>
    <w:p w:rsidR="005A69DC" w:rsidRPr="00A30500" w:rsidRDefault="005A69DC" w:rsidP="005A69DC">
      <w:pPr>
        <w:numPr>
          <w:ilvl w:val="0"/>
          <w:numId w:val="34"/>
        </w:numPr>
        <w:suppressAutoHyphens/>
        <w:spacing w:before="60" w:line="276" w:lineRule="auto"/>
        <w:contextualSpacing/>
        <w:jc w:val="both"/>
        <w:rPr>
          <w:rFonts w:ascii="Cambria" w:hAnsi="Cambria" w:cs="Arial"/>
        </w:rPr>
      </w:pPr>
      <w:r>
        <w:rPr>
          <w:rFonts w:ascii="Cambria" w:hAnsi="Cambria" w:cs="Arial"/>
        </w:rPr>
        <w:t xml:space="preserve">Administration of </w:t>
      </w:r>
      <w:r w:rsidRPr="00C90869">
        <w:rPr>
          <w:rFonts w:ascii="Cambria" w:hAnsi="Cambria" w:cs="Arial"/>
        </w:rPr>
        <w:t>Jenkins</w:t>
      </w:r>
      <w:r>
        <w:rPr>
          <w:rFonts w:ascii="Cambria" w:hAnsi="Cambria" w:cs="Arial"/>
        </w:rPr>
        <w:t>, Configure Jenkins</w:t>
      </w:r>
      <w:r w:rsidRPr="00C90869">
        <w:rPr>
          <w:rFonts w:ascii="Cambria" w:hAnsi="Cambria" w:cs="Arial"/>
        </w:rPr>
        <w:t xml:space="preserve"> jobs for nightly and milestone builds</w:t>
      </w:r>
      <w:r>
        <w:rPr>
          <w:rFonts w:ascii="Cambria" w:hAnsi="Cambria" w:cs="Arial"/>
        </w:rPr>
        <w:t>.</w:t>
      </w:r>
    </w:p>
    <w:p w:rsidR="005A69DC" w:rsidRPr="00C90869" w:rsidRDefault="005A69DC" w:rsidP="005A69DC">
      <w:pPr>
        <w:numPr>
          <w:ilvl w:val="0"/>
          <w:numId w:val="34"/>
        </w:numPr>
        <w:suppressAutoHyphens/>
        <w:spacing w:before="60" w:line="276" w:lineRule="auto"/>
        <w:contextualSpacing/>
        <w:jc w:val="both"/>
        <w:rPr>
          <w:rFonts w:ascii="Cambria" w:hAnsi="Cambria" w:cs="Arial"/>
        </w:rPr>
      </w:pPr>
      <w:r>
        <w:rPr>
          <w:rFonts w:ascii="Cambria" w:hAnsi="Cambria" w:cs="Arial"/>
        </w:rPr>
        <w:t>Integrated delivery (CI-CD process) using Jenkins and Docker.</w:t>
      </w:r>
    </w:p>
    <w:p w:rsidR="005A69DC" w:rsidRPr="00C90869" w:rsidRDefault="005A69DC" w:rsidP="005A69DC">
      <w:pPr>
        <w:numPr>
          <w:ilvl w:val="0"/>
          <w:numId w:val="34"/>
        </w:numPr>
        <w:autoSpaceDE w:val="0"/>
        <w:autoSpaceDN w:val="0"/>
        <w:spacing w:before="60" w:line="276" w:lineRule="auto"/>
        <w:jc w:val="both"/>
        <w:rPr>
          <w:rFonts w:ascii="Cambria" w:hAnsi="Cambria" w:cs="Arial"/>
          <w:bCs/>
          <w:lang w:eastAsia="ar-SA"/>
        </w:rPr>
      </w:pPr>
      <w:r w:rsidRPr="00C90869">
        <w:rPr>
          <w:rFonts w:ascii="Cambria" w:hAnsi="Cambria" w:cs="Arial"/>
          <w:bCs/>
          <w:lang w:eastAsia="ar-SA"/>
        </w:rPr>
        <w:t>Involved in automation of deployment and configuration process.</w:t>
      </w:r>
    </w:p>
    <w:p w:rsidR="005A69DC" w:rsidRDefault="005A69DC" w:rsidP="005A69DC">
      <w:pPr>
        <w:numPr>
          <w:ilvl w:val="0"/>
          <w:numId w:val="34"/>
        </w:numPr>
        <w:spacing w:before="60" w:line="276" w:lineRule="auto"/>
        <w:jc w:val="both"/>
        <w:rPr>
          <w:rFonts w:ascii="Cambria" w:hAnsi="Cambria" w:cs="Arial"/>
        </w:rPr>
      </w:pPr>
      <w:r w:rsidRPr="00C90869">
        <w:rPr>
          <w:rFonts w:ascii="Cambria" w:hAnsi="Cambria" w:cs="Arial"/>
        </w:rPr>
        <w:t>Manage branching &amp; merging of releases for Parallel development.</w:t>
      </w:r>
    </w:p>
    <w:p w:rsidR="005A69DC" w:rsidRDefault="005A69DC" w:rsidP="005A69DC">
      <w:pPr>
        <w:numPr>
          <w:ilvl w:val="0"/>
          <w:numId w:val="34"/>
        </w:numPr>
        <w:spacing w:before="60" w:line="276" w:lineRule="auto"/>
        <w:jc w:val="both"/>
        <w:rPr>
          <w:rFonts w:ascii="Cambria" w:hAnsi="Cambria" w:cs="Arial"/>
        </w:rPr>
      </w:pPr>
      <w:r>
        <w:rPr>
          <w:rFonts w:ascii="Cambria" w:hAnsi="Cambria" w:cs="Arial"/>
        </w:rPr>
        <w:t>Monitor the UAT/Production Environments for any down time issues by performing regular CRON job updates in servers.</w:t>
      </w:r>
    </w:p>
    <w:p w:rsidR="005A69DC" w:rsidRDefault="005A69DC" w:rsidP="005A69DC">
      <w:pPr>
        <w:numPr>
          <w:ilvl w:val="0"/>
          <w:numId w:val="34"/>
        </w:numPr>
        <w:spacing w:before="60" w:line="276" w:lineRule="auto"/>
        <w:jc w:val="both"/>
        <w:rPr>
          <w:rFonts w:ascii="Cambria" w:hAnsi="Cambria" w:cs="Arial"/>
        </w:rPr>
      </w:pPr>
      <w:r>
        <w:rPr>
          <w:rFonts w:ascii="Cambria" w:hAnsi="Cambria" w:cs="Arial"/>
        </w:rPr>
        <w:t>Able to create Scripts for system administration and AWS using scripting such as BASH.</w:t>
      </w:r>
    </w:p>
    <w:p w:rsidR="005A69DC" w:rsidRDefault="005A69DC" w:rsidP="005A69DC">
      <w:pPr>
        <w:numPr>
          <w:ilvl w:val="0"/>
          <w:numId w:val="34"/>
        </w:numPr>
        <w:spacing w:before="60" w:line="276" w:lineRule="auto"/>
        <w:jc w:val="both"/>
        <w:rPr>
          <w:rFonts w:ascii="Cambria" w:hAnsi="Cambria" w:cs="Arial"/>
        </w:rPr>
      </w:pPr>
      <w:r>
        <w:rPr>
          <w:rFonts w:ascii="Cambria" w:hAnsi="Cambria" w:cs="Arial"/>
        </w:rPr>
        <w:t>Build server deployment on cloud servers with help of DevOps tools like Ansible.</w:t>
      </w:r>
    </w:p>
    <w:p w:rsidR="005A69DC" w:rsidRDefault="005A69DC" w:rsidP="005A69DC">
      <w:pPr>
        <w:numPr>
          <w:ilvl w:val="0"/>
          <w:numId w:val="34"/>
        </w:numPr>
        <w:spacing w:before="60" w:line="276" w:lineRule="auto"/>
        <w:jc w:val="both"/>
        <w:rPr>
          <w:rFonts w:ascii="Cambria" w:hAnsi="Cambria" w:cs="Arial"/>
        </w:rPr>
      </w:pPr>
      <w:r>
        <w:rPr>
          <w:rFonts w:ascii="Cambria" w:hAnsi="Cambria" w:cs="Arial"/>
        </w:rPr>
        <w:t>Maintain a live like Environment to test any production issues on the setup and push it into Production.</w:t>
      </w:r>
    </w:p>
    <w:p w:rsidR="005A69DC" w:rsidRDefault="005A69DC" w:rsidP="005A69DC">
      <w:pPr>
        <w:numPr>
          <w:ilvl w:val="0"/>
          <w:numId w:val="34"/>
        </w:numPr>
        <w:spacing w:before="60" w:line="276" w:lineRule="auto"/>
        <w:jc w:val="both"/>
        <w:rPr>
          <w:rFonts w:ascii="Cambria" w:hAnsi="Cambria" w:cs="Arial"/>
        </w:rPr>
      </w:pPr>
      <w:r>
        <w:rPr>
          <w:rFonts w:ascii="Cambria" w:hAnsi="Cambria" w:cs="Arial"/>
        </w:rPr>
        <w:t>Responsible for Creation and management of Ansible modules.</w:t>
      </w:r>
    </w:p>
    <w:p w:rsidR="005A69DC" w:rsidRDefault="005A69DC" w:rsidP="005A69DC">
      <w:pPr>
        <w:numPr>
          <w:ilvl w:val="0"/>
          <w:numId w:val="34"/>
        </w:numPr>
        <w:spacing w:before="60" w:line="276" w:lineRule="auto"/>
        <w:jc w:val="both"/>
        <w:rPr>
          <w:rFonts w:ascii="Cambria" w:hAnsi="Cambria" w:cs="Arial"/>
        </w:rPr>
      </w:pPr>
      <w:r>
        <w:rPr>
          <w:rFonts w:ascii="Cambria" w:hAnsi="Cambria" w:cs="Arial"/>
        </w:rPr>
        <w:t>Involved in DevOps migration/Automation Processes for build and deploy systems.</w:t>
      </w:r>
    </w:p>
    <w:p w:rsidR="005A69DC" w:rsidRDefault="005A69DC" w:rsidP="005A69DC">
      <w:pPr>
        <w:numPr>
          <w:ilvl w:val="0"/>
          <w:numId w:val="34"/>
        </w:numPr>
        <w:spacing w:before="60" w:line="276" w:lineRule="auto"/>
        <w:jc w:val="both"/>
        <w:rPr>
          <w:rFonts w:ascii="Cambria" w:hAnsi="Cambria" w:cs="Arial"/>
        </w:rPr>
      </w:pPr>
      <w:r>
        <w:rPr>
          <w:rFonts w:ascii="Cambria" w:hAnsi="Cambria" w:cs="Arial"/>
        </w:rPr>
        <w:t>Provided installation, Configuration</w:t>
      </w:r>
      <w:r w:rsidR="00B5164C">
        <w:rPr>
          <w:rFonts w:ascii="Cambria" w:hAnsi="Cambria" w:cs="Arial"/>
        </w:rPr>
        <w:t xml:space="preserve"> </w:t>
      </w:r>
      <w:r>
        <w:rPr>
          <w:rFonts w:ascii="Cambria" w:hAnsi="Cambria" w:cs="Arial"/>
        </w:rPr>
        <w:t>&amp; maintenance of Pre-prod and Production Cloud environments including services such as Tomcat, Apache and MySQL.</w:t>
      </w:r>
    </w:p>
    <w:p w:rsidR="005A69DC" w:rsidRDefault="005A69DC" w:rsidP="005A69DC">
      <w:pPr>
        <w:numPr>
          <w:ilvl w:val="0"/>
          <w:numId w:val="34"/>
        </w:numPr>
        <w:spacing w:before="60" w:line="276" w:lineRule="auto"/>
        <w:jc w:val="both"/>
        <w:rPr>
          <w:rFonts w:ascii="Cambria" w:hAnsi="Cambria" w:cs="Arial"/>
        </w:rPr>
      </w:pPr>
      <w:r>
        <w:rPr>
          <w:rFonts w:ascii="Cambria" w:hAnsi="Cambria" w:cs="Arial"/>
        </w:rPr>
        <w:t>Performed deployment, ongoing maintenance &amp; Configuration of systems for maximum availability, security, Performance and documentation in a Linux based production Environment</w:t>
      </w:r>
    </w:p>
    <w:p w:rsidR="005A69DC" w:rsidRDefault="005A69DC" w:rsidP="005A69DC">
      <w:pPr>
        <w:numPr>
          <w:ilvl w:val="0"/>
          <w:numId w:val="34"/>
        </w:numPr>
        <w:spacing w:before="60" w:line="276" w:lineRule="auto"/>
        <w:jc w:val="both"/>
        <w:rPr>
          <w:rFonts w:ascii="Cambria" w:hAnsi="Cambria" w:cs="Arial"/>
        </w:rPr>
      </w:pPr>
      <w:r>
        <w:rPr>
          <w:rFonts w:ascii="Cambria" w:hAnsi="Cambria" w:cs="Arial"/>
        </w:rPr>
        <w:t>Provided installation &amp; maintenance of Ansible infrastructure and developed Ansible Modules for Configuration management</w:t>
      </w:r>
    </w:p>
    <w:p w:rsidR="005A69DC" w:rsidRDefault="005A69DC" w:rsidP="005A69DC">
      <w:pPr>
        <w:pStyle w:val="ListParagraph"/>
        <w:numPr>
          <w:ilvl w:val="0"/>
          <w:numId w:val="34"/>
        </w:numPr>
        <w:spacing w:line="276" w:lineRule="auto"/>
        <w:contextualSpacing/>
        <w:jc w:val="both"/>
        <w:rPr>
          <w:rFonts w:ascii="Cambria" w:hAnsi="Cambria" w:cs="Arial"/>
          <w:color w:val="0D0D0D"/>
        </w:rPr>
      </w:pPr>
      <w:r>
        <w:rPr>
          <w:rFonts w:ascii="Cambria" w:hAnsi="Cambria" w:cs="Arial"/>
          <w:color w:val="0D0D0D"/>
        </w:rPr>
        <w:t>Expertise level knowledge on Am</w:t>
      </w:r>
      <w:r w:rsidR="00AB4AB9">
        <w:rPr>
          <w:rFonts w:ascii="Cambria" w:hAnsi="Cambria" w:cs="Arial"/>
          <w:color w:val="0D0D0D"/>
        </w:rPr>
        <w:t>azon EC2, Elastic Load Balancer</w:t>
      </w:r>
      <w:r>
        <w:rPr>
          <w:rFonts w:ascii="Cambria" w:hAnsi="Cambria" w:cs="Arial"/>
          <w:color w:val="0D0D0D"/>
        </w:rPr>
        <w:t>.</w:t>
      </w:r>
    </w:p>
    <w:p w:rsidR="005A69DC" w:rsidRDefault="005A69DC" w:rsidP="005A69DC">
      <w:pPr>
        <w:pStyle w:val="ListParagraph"/>
        <w:numPr>
          <w:ilvl w:val="0"/>
          <w:numId w:val="34"/>
        </w:numPr>
        <w:spacing w:line="276" w:lineRule="auto"/>
        <w:contextualSpacing/>
        <w:jc w:val="both"/>
        <w:rPr>
          <w:rFonts w:ascii="Cambria" w:hAnsi="Cambria" w:cs="Arial"/>
          <w:color w:val="0D0D0D"/>
        </w:rPr>
      </w:pPr>
      <w:r>
        <w:rPr>
          <w:rFonts w:ascii="Cambria" w:hAnsi="Cambria" w:cs="Arial"/>
          <w:color w:val="0D0D0D"/>
        </w:rPr>
        <w:t>Installing different application servers like tomcat on EC2 instances and assigning different security groups to instances.</w:t>
      </w:r>
    </w:p>
    <w:p w:rsidR="005A69DC" w:rsidRDefault="005A69DC" w:rsidP="005A69DC">
      <w:pPr>
        <w:pStyle w:val="ListParagraph"/>
        <w:numPr>
          <w:ilvl w:val="0"/>
          <w:numId w:val="34"/>
        </w:numPr>
        <w:spacing w:line="276" w:lineRule="auto"/>
        <w:contextualSpacing/>
        <w:jc w:val="both"/>
        <w:rPr>
          <w:rFonts w:ascii="Cambria" w:hAnsi="Cambria" w:cs="Arial"/>
          <w:color w:val="0D0D0D"/>
        </w:rPr>
      </w:pPr>
      <w:r w:rsidRPr="00C90869">
        <w:rPr>
          <w:rFonts w:ascii="Cambria" w:hAnsi="Cambria" w:cs="Arial"/>
          <w:color w:val="0D0D0D"/>
        </w:rPr>
        <w:t>Performing deployments to multiple environments like Dev</w:t>
      </w:r>
      <w:r>
        <w:rPr>
          <w:rFonts w:ascii="Cambria" w:hAnsi="Cambria" w:cs="Arial"/>
          <w:color w:val="0D0D0D"/>
        </w:rPr>
        <w:t>elopment</w:t>
      </w:r>
      <w:r w:rsidRPr="00C90869">
        <w:rPr>
          <w:rFonts w:ascii="Cambria" w:hAnsi="Cambria" w:cs="Arial"/>
          <w:color w:val="0D0D0D"/>
        </w:rPr>
        <w:t>,</w:t>
      </w:r>
      <w:r>
        <w:rPr>
          <w:rFonts w:ascii="Cambria" w:hAnsi="Cambria" w:cs="Arial"/>
          <w:color w:val="0D0D0D"/>
        </w:rPr>
        <w:t xml:space="preserve"> QA, </w:t>
      </w:r>
      <w:r w:rsidRPr="00C90869">
        <w:rPr>
          <w:rFonts w:ascii="Cambria" w:hAnsi="Cambria" w:cs="Arial"/>
          <w:color w:val="0D0D0D"/>
        </w:rPr>
        <w:t>UAT</w:t>
      </w:r>
      <w:r>
        <w:rPr>
          <w:rFonts w:ascii="Cambria" w:hAnsi="Cambria" w:cs="Arial"/>
          <w:color w:val="0D0D0D"/>
        </w:rPr>
        <w:t xml:space="preserve"> and</w:t>
      </w:r>
      <w:r w:rsidRPr="00C90869">
        <w:rPr>
          <w:rFonts w:ascii="Cambria" w:hAnsi="Cambria" w:cs="Arial"/>
          <w:color w:val="0D0D0D"/>
        </w:rPr>
        <w:t xml:space="preserve"> Production environment.</w:t>
      </w:r>
    </w:p>
    <w:p w:rsidR="005A69DC" w:rsidRDefault="005A69DC" w:rsidP="005A69DC">
      <w:pPr>
        <w:pStyle w:val="ListParagraph"/>
        <w:numPr>
          <w:ilvl w:val="0"/>
          <w:numId w:val="34"/>
        </w:numPr>
        <w:spacing w:line="276" w:lineRule="auto"/>
        <w:contextualSpacing/>
        <w:jc w:val="both"/>
        <w:rPr>
          <w:rFonts w:ascii="Cambria" w:hAnsi="Cambria" w:cs="Arial"/>
          <w:color w:val="0D0D0D"/>
        </w:rPr>
      </w:pPr>
      <w:r>
        <w:rPr>
          <w:rFonts w:ascii="Cambria" w:hAnsi="Cambria" w:cs="Arial"/>
          <w:color w:val="0D0D0D"/>
        </w:rPr>
        <w:t xml:space="preserve">Containerized all the Development and Testing Environments using </w:t>
      </w:r>
      <w:r>
        <w:rPr>
          <w:rFonts w:ascii="Cambria" w:hAnsi="Cambria" w:cs="Arial"/>
          <w:b/>
          <w:bCs/>
          <w:i/>
          <w:iCs/>
          <w:color w:val="0D0D0D"/>
        </w:rPr>
        <w:t>Docker</w:t>
      </w:r>
      <w:r>
        <w:rPr>
          <w:rFonts w:ascii="Cambria" w:hAnsi="Cambria" w:cs="Arial"/>
          <w:color w:val="0D0D0D"/>
        </w:rPr>
        <w:t xml:space="preserve"> Containerization Technology</w:t>
      </w:r>
    </w:p>
    <w:p w:rsidR="005A69DC" w:rsidRDefault="005A69DC" w:rsidP="005A69DC">
      <w:pPr>
        <w:pStyle w:val="ListParagraph"/>
        <w:numPr>
          <w:ilvl w:val="0"/>
          <w:numId w:val="34"/>
        </w:numPr>
        <w:spacing w:line="276" w:lineRule="auto"/>
        <w:contextualSpacing/>
        <w:jc w:val="both"/>
        <w:rPr>
          <w:rFonts w:ascii="Cambria" w:hAnsi="Cambria" w:cs="Arial"/>
          <w:color w:val="0D0D0D"/>
        </w:rPr>
      </w:pPr>
      <w:r>
        <w:rPr>
          <w:rFonts w:ascii="Cambria" w:hAnsi="Cambria" w:cs="Arial"/>
          <w:color w:val="0D0D0D"/>
        </w:rPr>
        <w:t xml:space="preserve">Writing </w:t>
      </w:r>
      <w:r>
        <w:rPr>
          <w:rFonts w:ascii="Cambria" w:hAnsi="Cambria" w:cs="Arial"/>
          <w:b/>
          <w:bCs/>
          <w:i/>
          <w:iCs/>
          <w:color w:val="0D0D0D"/>
        </w:rPr>
        <w:t xml:space="preserve">Docker </w:t>
      </w:r>
      <w:r>
        <w:rPr>
          <w:rFonts w:ascii="Cambria" w:hAnsi="Cambria" w:cs="Arial"/>
          <w:color w:val="0D0D0D"/>
        </w:rPr>
        <w:t>files to launch Customized Docker containers</w:t>
      </w:r>
    </w:p>
    <w:p w:rsidR="005A69DC" w:rsidRDefault="005A69DC" w:rsidP="005A69DC">
      <w:pPr>
        <w:pStyle w:val="ListParagraph"/>
        <w:numPr>
          <w:ilvl w:val="0"/>
          <w:numId w:val="34"/>
        </w:numPr>
        <w:spacing w:line="276" w:lineRule="auto"/>
        <w:contextualSpacing/>
        <w:jc w:val="both"/>
        <w:rPr>
          <w:rFonts w:ascii="Cambria" w:hAnsi="Cambria" w:cs="Arial"/>
          <w:color w:val="0D0D0D"/>
        </w:rPr>
      </w:pPr>
      <w:r>
        <w:rPr>
          <w:rFonts w:ascii="Cambria" w:hAnsi="Cambria" w:cs="Arial"/>
          <w:color w:val="0D0D0D"/>
        </w:rPr>
        <w:t>Writing Docker-compose files to link different Docker containers and create interlinked server architecture</w:t>
      </w:r>
    </w:p>
    <w:p w:rsidR="005A69DC" w:rsidRDefault="005A69DC" w:rsidP="005A69DC">
      <w:pPr>
        <w:pStyle w:val="ListParagraph"/>
        <w:numPr>
          <w:ilvl w:val="0"/>
          <w:numId w:val="34"/>
        </w:numPr>
        <w:spacing w:line="276" w:lineRule="auto"/>
        <w:contextualSpacing/>
        <w:jc w:val="both"/>
        <w:rPr>
          <w:rFonts w:ascii="Cambria" w:hAnsi="Cambria" w:cs="Arial"/>
          <w:color w:val="0D0D0D"/>
        </w:rPr>
      </w:pPr>
      <w:r>
        <w:rPr>
          <w:rFonts w:ascii="Cambria" w:hAnsi="Cambria" w:cs="Arial"/>
          <w:color w:val="0D0D0D"/>
        </w:rPr>
        <w:t xml:space="preserve">Creating </w:t>
      </w:r>
      <w:r>
        <w:rPr>
          <w:rFonts w:ascii="Cambria" w:hAnsi="Cambria" w:cs="Arial"/>
          <w:b/>
          <w:bCs/>
          <w:i/>
          <w:iCs/>
          <w:color w:val="0D0D0D"/>
        </w:rPr>
        <w:t xml:space="preserve">Docker swarm </w:t>
      </w:r>
      <w:r>
        <w:rPr>
          <w:rFonts w:ascii="Cambria" w:hAnsi="Cambria" w:cs="Arial"/>
          <w:color w:val="0D0D0D"/>
        </w:rPr>
        <w:t>setup to avoid Load balancing and failover scenarios</w:t>
      </w:r>
    </w:p>
    <w:p w:rsidR="005A69DC" w:rsidRDefault="005A69DC" w:rsidP="005A69DC">
      <w:pPr>
        <w:pStyle w:val="ListParagraph"/>
        <w:numPr>
          <w:ilvl w:val="0"/>
          <w:numId w:val="34"/>
        </w:numPr>
        <w:spacing w:line="276" w:lineRule="auto"/>
        <w:contextualSpacing/>
        <w:jc w:val="both"/>
        <w:rPr>
          <w:rFonts w:ascii="Cambria" w:hAnsi="Cambria" w:cs="Arial"/>
          <w:color w:val="0D0D0D"/>
        </w:rPr>
      </w:pPr>
      <w:r>
        <w:rPr>
          <w:rFonts w:ascii="Cambria" w:hAnsi="Cambria" w:cs="Arial"/>
          <w:color w:val="0D0D0D"/>
        </w:rPr>
        <w:t xml:space="preserve">Writing </w:t>
      </w:r>
      <w:r w:rsidRPr="001B6365">
        <w:rPr>
          <w:rFonts w:ascii="Cambria" w:hAnsi="Cambria" w:cs="Arial"/>
          <w:b/>
          <w:bCs/>
          <w:i/>
          <w:iCs/>
          <w:color w:val="0D0D0D"/>
        </w:rPr>
        <w:t>Docker stack</w:t>
      </w:r>
      <w:r w:rsidR="00B5164C">
        <w:rPr>
          <w:rFonts w:ascii="Cambria" w:hAnsi="Cambria" w:cs="Arial"/>
          <w:b/>
          <w:bCs/>
          <w:i/>
          <w:iCs/>
          <w:color w:val="0D0D0D"/>
        </w:rPr>
        <w:t xml:space="preserve"> </w:t>
      </w:r>
      <w:r>
        <w:rPr>
          <w:rFonts w:ascii="Cambria" w:hAnsi="Cambria" w:cs="Arial"/>
          <w:color w:val="0D0D0D"/>
        </w:rPr>
        <w:t xml:space="preserve">files to launch docker swarm architecture </w:t>
      </w:r>
    </w:p>
    <w:p w:rsidR="005A69DC" w:rsidRPr="00143606" w:rsidRDefault="005A69DC" w:rsidP="005A69DC">
      <w:pPr>
        <w:pStyle w:val="ListParagraph"/>
        <w:numPr>
          <w:ilvl w:val="0"/>
          <w:numId w:val="34"/>
        </w:numPr>
        <w:spacing w:line="276" w:lineRule="auto"/>
        <w:contextualSpacing/>
        <w:jc w:val="both"/>
        <w:rPr>
          <w:rFonts w:ascii="Cambria" w:hAnsi="Cambria" w:cs="Arial"/>
          <w:color w:val="0D0D0D"/>
        </w:rPr>
      </w:pPr>
      <w:r>
        <w:rPr>
          <w:rFonts w:ascii="Cambria" w:hAnsi="Cambria" w:cs="Arial"/>
          <w:color w:val="0D0D0D"/>
        </w:rPr>
        <w:lastRenderedPageBreak/>
        <w:t>Storing all Docker containers in Dockerhub repository</w:t>
      </w:r>
    </w:p>
    <w:p w:rsidR="005A69DC" w:rsidRDefault="005A69DC" w:rsidP="005A69DC">
      <w:pPr>
        <w:pStyle w:val="ListParagraph"/>
        <w:numPr>
          <w:ilvl w:val="0"/>
          <w:numId w:val="34"/>
        </w:numPr>
        <w:spacing w:line="276" w:lineRule="auto"/>
        <w:contextualSpacing/>
        <w:jc w:val="both"/>
        <w:rPr>
          <w:rFonts w:ascii="Cambria" w:hAnsi="Cambria" w:cs="Arial"/>
          <w:color w:val="0D0D0D"/>
        </w:rPr>
      </w:pPr>
      <w:r>
        <w:rPr>
          <w:rFonts w:ascii="Cambria" w:hAnsi="Cambria" w:cs="Arial"/>
          <w:color w:val="0D0D0D"/>
        </w:rPr>
        <w:t>Attended daily client meetings to make sure everything is in place in all the development projects.</w:t>
      </w:r>
    </w:p>
    <w:p w:rsidR="00AC093D" w:rsidRPr="00AC093D" w:rsidRDefault="005A69DC" w:rsidP="00AC093D">
      <w:pPr>
        <w:pStyle w:val="ListParagraph"/>
        <w:numPr>
          <w:ilvl w:val="0"/>
          <w:numId w:val="34"/>
        </w:numPr>
        <w:spacing w:line="276" w:lineRule="auto"/>
        <w:contextualSpacing/>
        <w:jc w:val="both"/>
        <w:rPr>
          <w:rFonts w:ascii="Cambria" w:hAnsi="Cambria" w:cs="Arial"/>
          <w:color w:val="0D0D0D"/>
        </w:rPr>
      </w:pPr>
      <w:r>
        <w:rPr>
          <w:rFonts w:ascii="Cambria" w:hAnsi="Cambria" w:cs="Arial"/>
          <w:color w:val="0D0D0D"/>
        </w:rPr>
        <w:t>Worked with client to provide and revoke access to relevant environments for different teams.</w:t>
      </w:r>
    </w:p>
    <w:sectPr w:rsidR="00AC093D" w:rsidRPr="00AC093D" w:rsidSect="00595627">
      <w:footerReference w:type="even" r:id="rId8"/>
      <w:footerReference w:type="default" r:id="rId9"/>
      <w:pgSz w:w="12240" w:h="15840" w:code="1"/>
      <w:pgMar w:top="720" w:right="720" w:bottom="720" w:left="720" w:header="720" w:footer="144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5B6" w:rsidRDefault="009815B6" w:rsidP="009114F1">
      <w:pPr>
        <w:pStyle w:val="Index4"/>
      </w:pPr>
      <w:r>
        <w:separator/>
      </w:r>
    </w:p>
  </w:endnote>
  <w:endnote w:type="continuationSeparator" w:id="1">
    <w:p w:rsidR="009815B6" w:rsidRDefault="009815B6" w:rsidP="009114F1">
      <w:pPr>
        <w:pStyle w:val="Index4"/>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tar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Liberation Serif">
    <w:altName w:val="Times New Roman"/>
    <w:charset w:val="01"/>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048" w:rsidRDefault="009D7F5E">
    <w:pPr>
      <w:pStyle w:val="Footer"/>
      <w:framePr w:wrap="around" w:vAnchor="text" w:hAnchor="margin" w:xAlign="right" w:y="1"/>
      <w:rPr>
        <w:rStyle w:val="PageNumber"/>
      </w:rPr>
    </w:pPr>
    <w:r>
      <w:rPr>
        <w:rStyle w:val="PageNumber"/>
      </w:rPr>
      <w:fldChar w:fldCharType="begin"/>
    </w:r>
    <w:r w:rsidR="00B66048">
      <w:rPr>
        <w:rStyle w:val="PageNumber"/>
      </w:rPr>
      <w:instrText xml:space="preserve">PAGE  </w:instrText>
    </w:r>
    <w:r>
      <w:rPr>
        <w:rStyle w:val="PageNumber"/>
      </w:rPr>
      <w:fldChar w:fldCharType="separate"/>
    </w:r>
    <w:r w:rsidR="00B66048">
      <w:rPr>
        <w:rStyle w:val="PageNumber"/>
        <w:noProof/>
      </w:rPr>
      <w:t>3</w:t>
    </w:r>
    <w:r>
      <w:rPr>
        <w:rStyle w:val="PageNumber"/>
      </w:rPr>
      <w:fldChar w:fldCharType="end"/>
    </w:r>
  </w:p>
  <w:p w:rsidR="00B66048" w:rsidRDefault="00B66048">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048" w:rsidRDefault="00B66048" w:rsidP="002B42E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5B6" w:rsidRDefault="009815B6" w:rsidP="009114F1">
      <w:pPr>
        <w:pStyle w:val="Index4"/>
      </w:pPr>
      <w:r>
        <w:separator/>
      </w:r>
    </w:p>
  </w:footnote>
  <w:footnote w:type="continuationSeparator" w:id="1">
    <w:p w:rsidR="009815B6" w:rsidRDefault="009815B6" w:rsidP="009114F1">
      <w:pPr>
        <w:pStyle w:val="Index4"/>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17F2"/>
      </v:shape>
    </w:pict>
  </w:numPicBullet>
  <w:abstractNum w:abstractNumId="0">
    <w:nsid w:val="FFFFFFFE"/>
    <w:multiLevelType w:val="singleLevel"/>
    <w:tmpl w:val="2FBC860E"/>
    <w:lvl w:ilvl="0">
      <w:numFmt w:val="bullet"/>
      <w:lvlText w:val="*"/>
      <w:lvlJc w:val="left"/>
    </w:lvl>
  </w:abstractNum>
  <w:abstractNum w:abstractNumId="1">
    <w:nsid w:val="00000001"/>
    <w:multiLevelType w:val="singleLevel"/>
    <w:tmpl w:val="00000001"/>
    <w:name w:val="WW8Num2"/>
    <w:lvl w:ilvl="0">
      <w:start w:val="1"/>
      <w:numFmt w:val="bullet"/>
      <w:lvlText w:val="ü"/>
      <w:lvlJc w:val="left"/>
      <w:pPr>
        <w:tabs>
          <w:tab w:val="num" w:pos="606"/>
        </w:tabs>
      </w:pPr>
      <w:rPr>
        <w:rFonts w:ascii="Wingdings" w:hAnsi="Wingdings" w:cs="Wingdings"/>
      </w:rPr>
    </w:lvl>
  </w:abstractNum>
  <w:abstractNum w:abstractNumId="2">
    <w:nsid w:val="00000002"/>
    <w:multiLevelType w:val="singleLevel"/>
    <w:tmpl w:val="00000002"/>
    <w:name w:val="WW8Num4"/>
    <w:lvl w:ilvl="0">
      <w:start w:val="1"/>
      <w:numFmt w:val="bullet"/>
      <w:lvlText w:val="ü"/>
      <w:lvlJc w:val="left"/>
      <w:pPr>
        <w:tabs>
          <w:tab w:val="num" w:pos="720"/>
        </w:tabs>
      </w:pPr>
      <w:rPr>
        <w:rFonts w:ascii="Wingdings" w:hAnsi="Wingdings" w:cs="Wingdings"/>
      </w:rPr>
    </w:lvl>
  </w:abstractNum>
  <w:abstractNum w:abstractNumId="3">
    <w:nsid w:val="00000003"/>
    <w:multiLevelType w:val="singleLevel"/>
    <w:tmpl w:val="00000003"/>
    <w:name w:val="WW8Num8"/>
    <w:lvl w:ilvl="0">
      <w:start w:val="1"/>
      <w:numFmt w:val="bullet"/>
      <w:lvlText w:val="·"/>
      <w:lvlJc w:val="left"/>
      <w:pPr>
        <w:tabs>
          <w:tab w:val="num" w:pos="720"/>
        </w:tabs>
      </w:pPr>
      <w:rPr>
        <w:rFonts w:ascii="Symbol" w:hAnsi="Symbol"/>
      </w:rPr>
    </w:lvl>
  </w:abstractNum>
  <w:abstractNum w:abstractNumId="4">
    <w:nsid w:val="00000004"/>
    <w:multiLevelType w:val="singleLevel"/>
    <w:tmpl w:val="00000004"/>
    <w:name w:val="WW8Num9"/>
    <w:lvl w:ilvl="0">
      <w:start w:val="1"/>
      <w:numFmt w:val="bullet"/>
      <w:lvlText w:val="·"/>
      <w:lvlJc w:val="left"/>
      <w:pPr>
        <w:tabs>
          <w:tab w:val="num" w:pos="720"/>
        </w:tabs>
      </w:pPr>
      <w:rPr>
        <w:rFonts w:ascii="Symbol" w:hAnsi="Symbol"/>
      </w:rPr>
    </w:lvl>
  </w:abstractNum>
  <w:abstractNum w:abstractNumId="5">
    <w:nsid w:val="00000005"/>
    <w:multiLevelType w:val="singleLevel"/>
    <w:tmpl w:val="00000005"/>
    <w:name w:val="WW8Num10"/>
    <w:lvl w:ilvl="0">
      <w:start w:val="1"/>
      <w:numFmt w:val="bullet"/>
      <w:lvlText w:val="·"/>
      <w:lvlJc w:val="left"/>
      <w:pPr>
        <w:tabs>
          <w:tab w:val="num" w:pos="1440"/>
        </w:tabs>
      </w:pPr>
      <w:rPr>
        <w:rFonts w:ascii="Symbol" w:hAnsi="Symbol"/>
      </w:rPr>
    </w:lvl>
  </w:abstractNum>
  <w:abstractNum w:abstractNumId="6">
    <w:nsid w:val="0000000B"/>
    <w:multiLevelType w:val="multilevel"/>
    <w:tmpl w:val="0000000B"/>
    <w:lvl w:ilvl="0">
      <w:start w:val="1"/>
      <w:numFmt w:val="bullet"/>
      <w:lvlText w:val=""/>
      <w:lvlJc w:val="left"/>
      <w:pPr>
        <w:tabs>
          <w:tab w:val="num" w:pos="360"/>
        </w:tabs>
        <w:ind w:left="360" w:hanging="432"/>
      </w:pPr>
      <w:rPr>
        <w:rFonts w:ascii="Wingdings" w:hAnsi="Wingdings" w:cs="Wingdings" w:hint="default"/>
        <w:b w:val="0"/>
        <w:color w:val="000000"/>
        <w:w w:val="100"/>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16"/>
    <w:multiLevelType w:val="hybridMultilevel"/>
    <w:tmpl w:val="1AE88026"/>
    <w:lvl w:ilvl="0" w:tplc="0409000D">
      <w:start w:val="1"/>
      <w:numFmt w:val="bullet"/>
      <w:lvlText w:val=""/>
      <w:lvlJc w:val="left"/>
      <w:pPr>
        <w:ind w:left="360" w:hanging="360"/>
      </w:pPr>
      <w:rPr>
        <w:rFonts w:ascii="Wingdings" w:hAnsi="Wingdings" w:hint="default"/>
      </w:rPr>
    </w:lvl>
    <w:lvl w:ilvl="1" w:tplc="40090003">
      <w:start w:val="1"/>
      <w:numFmt w:val="bullet"/>
      <w:lvlRestart w:val="0"/>
      <w:lvlText w:val="o"/>
      <w:lvlJc w:val="left"/>
      <w:pPr>
        <w:ind w:left="1080" w:hanging="360"/>
      </w:pPr>
      <w:rPr>
        <w:rFonts w:ascii="Courier New" w:hAnsi="Courier New" w:cs="Courier New" w:hint="default"/>
      </w:rPr>
    </w:lvl>
    <w:lvl w:ilvl="2" w:tplc="40090005">
      <w:start w:val="1"/>
      <w:numFmt w:val="bullet"/>
      <w:lvlRestart w:val="0"/>
      <w:lvlText w:val=""/>
      <w:lvlJc w:val="left"/>
      <w:pPr>
        <w:ind w:left="1800" w:hanging="360"/>
      </w:pPr>
      <w:rPr>
        <w:rFonts w:ascii="Wingdings" w:hAnsi="Wingdings" w:hint="default"/>
      </w:rPr>
    </w:lvl>
    <w:lvl w:ilvl="3" w:tplc="40090001">
      <w:start w:val="1"/>
      <w:numFmt w:val="bullet"/>
      <w:lvlRestart w:val="0"/>
      <w:lvlText w:val=""/>
      <w:lvlJc w:val="left"/>
      <w:pPr>
        <w:ind w:left="2520" w:hanging="360"/>
      </w:pPr>
      <w:rPr>
        <w:rFonts w:ascii="Symbol" w:hAnsi="Symbol" w:hint="default"/>
      </w:rPr>
    </w:lvl>
    <w:lvl w:ilvl="4" w:tplc="40090003">
      <w:start w:val="1"/>
      <w:numFmt w:val="bullet"/>
      <w:lvlRestart w:val="0"/>
      <w:lvlText w:val="o"/>
      <w:lvlJc w:val="left"/>
      <w:pPr>
        <w:ind w:left="3240" w:hanging="360"/>
      </w:pPr>
      <w:rPr>
        <w:rFonts w:ascii="Courier New" w:hAnsi="Courier New" w:cs="Courier New" w:hint="default"/>
      </w:rPr>
    </w:lvl>
    <w:lvl w:ilvl="5" w:tplc="40090005">
      <w:start w:val="1"/>
      <w:numFmt w:val="bullet"/>
      <w:lvlRestart w:val="0"/>
      <w:lvlText w:val=""/>
      <w:lvlJc w:val="left"/>
      <w:pPr>
        <w:ind w:left="3960" w:hanging="360"/>
      </w:pPr>
      <w:rPr>
        <w:rFonts w:ascii="Wingdings" w:hAnsi="Wingdings" w:hint="default"/>
      </w:rPr>
    </w:lvl>
    <w:lvl w:ilvl="6" w:tplc="40090001">
      <w:start w:val="1"/>
      <w:numFmt w:val="bullet"/>
      <w:lvlRestart w:val="0"/>
      <w:lvlText w:val=""/>
      <w:lvlJc w:val="left"/>
      <w:pPr>
        <w:ind w:left="4680" w:hanging="360"/>
      </w:pPr>
      <w:rPr>
        <w:rFonts w:ascii="Symbol" w:hAnsi="Symbol" w:hint="default"/>
      </w:rPr>
    </w:lvl>
    <w:lvl w:ilvl="7" w:tplc="40090003">
      <w:start w:val="1"/>
      <w:numFmt w:val="bullet"/>
      <w:lvlRestart w:val="0"/>
      <w:lvlText w:val="o"/>
      <w:lvlJc w:val="left"/>
      <w:pPr>
        <w:ind w:left="5400" w:hanging="360"/>
      </w:pPr>
      <w:rPr>
        <w:rFonts w:ascii="Courier New" w:hAnsi="Courier New" w:cs="Courier New" w:hint="default"/>
      </w:rPr>
    </w:lvl>
    <w:lvl w:ilvl="8" w:tplc="40090005">
      <w:start w:val="1"/>
      <w:numFmt w:val="bullet"/>
      <w:lvlRestart w:val="0"/>
      <w:lvlText w:val=""/>
      <w:lvlJc w:val="left"/>
      <w:pPr>
        <w:ind w:left="6120" w:hanging="360"/>
      </w:pPr>
      <w:rPr>
        <w:rFonts w:ascii="Wingdings" w:hAnsi="Wingdings" w:hint="default"/>
      </w:rPr>
    </w:lvl>
  </w:abstractNum>
  <w:abstractNum w:abstractNumId="8">
    <w:nsid w:val="0313104C"/>
    <w:multiLevelType w:val="hybridMultilevel"/>
    <w:tmpl w:val="7F3A69D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9">
    <w:nsid w:val="03D835F8"/>
    <w:multiLevelType w:val="hybridMultilevel"/>
    <w:tmpl w:val="4A7E3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471325"/>
    <w:multiLevelType w:val="hybridMultilevel"/>
    <w:tmpl w:val="A8A076B8"/>
    <w:lvl w:ilvl="0" w:tplc="A4084DC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7835E0A"/>
    <w:multiLevelType w:val="hybridMultilevel"/>
    <w:tmpl w:val="03F0498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nsid w:val="0AFC140F"/>
    <w:multiLevelType w:val="hybridMultilevel"/>
    <w:tmpl w:val="7C5C5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D8F4D0B"/>
    <w:multiLevelType w:val="hybridMultilevel"/>
    <w:tmpl w:val="DD8E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807B94"/>
    <w:multiLevelType w:val="multilevel"/>
    <w:tmpl w:val="65167DD8"/>
    <w:lvl w:ilvl="0">
      <w:start w:val="1"/>
      <w:numFmt w:val="bullet"/>
      <w:lvlText w:val=""/>
      <w:lvlJc w:val="left"/>
      <w:pPr>
        <w:tabs>
          <w:tab w:val="num" w:pos="360"/>
        </w:tabs>
        <w:ind w:left="360" w:hanging="360"/>
      </w:pPr>
      <w:rPr>
        <w:rFonts w:ascii="Wingdings" w:hAnsi="Wingdings" w:hint="default"/>
        <w:sz w:val="18"/>
        <w:szCs w:val="18"/>
      </w:rPr>
    </w:lvl>
    <w:lvl w:ilvl="1">
      <w:start w:val="1"/>
      <w:numFmt w:val="bullet"/>
      <w:lvlText w:val=""/>
      <w:lvlJc w:val="left"/>
      <w:pPr>
        <w:tabs>
          <w:tab w:val="num" w:pos="720"/>
        </w:tabs>
        <w:ind w:left="720" w:hanging="360"/>
      </w:pPr>
      <w:rPr>
        <w:rFonts w:ascii="Wingdings" w:hAnsi="Wingdings" w:cs="StarSymbol"/>
        <w:sz w:val="18"/>
        <w:szCs w:val="18"/>
      </w:rPr>
    </w:lvl>
    <w:lvl w:ilvl="2">
      <w:start w:val="1"/>
      <w:numFmt w:val="bullet"/>
      <w:lvlText w:val=""/>
      <w:lvlJc w:val="left"/>
      <w:pPr>
        <w:tabs>
          <w:tab w:val="num" w:pos="1080"/>
        </w:tabs>
        <w:ind w:left="1080" w:hanging="360"/>
      </w:pPr>
      <w:rPr>
        <w:rFonts w:ascii="Wingdings" w:hAnsi="Wingdings" w:cs="StarSymbol"/>
        <w:sz w:val="18"/>
        <w:szCs w:val="18"/>
      </w:rPr>
    </w:lvl>
    <w:lvl w:ilvl="3">
      <w:start w:val="1"/>
      <w:numFmt w:val="bullet"/>
      <w:lvlText w:val=""/>
      <w:lvlJc w:val="left"/>
      <w:pPr>
        <w:tabs>
          <w:tab w:val="num" w:pos="1440"/>
        </w:tabs>
        <w:ind w:left="1440" w:hanging="360"/>
      </w:pPr>
      <w:rPr>
        <w:rFonts w:ascii="Wingdings" w:hAnsi="Wingdings" w:cs="StarSymbol"/>
        <w:sz w:val="18"/>
        <w:szCs w:val="18"/>
      </w:rPr>
    </w:lvl>
    <w:lvl w:ilvl="4">
      <w:start w:val="1"/>
      <w:numFmt w:val="bullet"/>
      <w:lvlText w:val=""/>
      <w:lvlJc w:val="left"/>
      <w:pPr>
        <w:tabs>
          <w:tab w:val="num" w:pos="1800"/>
        </w:tabs>
        <w:ind w:left="1800" w:hanging="360"/>
      </w:pPr>
      <w:rPr>
        <w:rFonts w:ascii="Wingdings" w:hAnsi="Wingdings" w:cs="StarSymbol"/>
        <w:sz w:val="18"/>
        <w:szCs w:val="18"/>
      </w:rPr>
    </w:lvl>
    <w:lvl w:ilvl="5">
      <w:start w:val="1"/>
      <w:numFmt w:val="bullet"/>
      <w:lvlText w:val=""/>
      <w:lvlJc w:val="left"/>
      <w:pPr>
        <w:tabs>
          <w:tab w:val="num" w:pos="2160"/>
        </w:tabs>
        <w:ind w:left="2160" w:hanging="360"/>
      </w:pPr>
      <w:rPr>
        <w:rFonts w:ascii="Wingdings" w:hAnsi="Wingdings" w:cs="StarSymbol"/>
        <w:sz w:val="18"/>
        <w:szCs w:val="18"/>
      </w:rPr>
    </w:lvl>
    <w:lvl w:ilvl="6">
      <w:start w:val="1"/>
      <w:numFmt w:val="bullet"/>
      <w:lvlText w:val=""/>
      <w:lvlJc w:val="left"/>
      <w:pPr>
        <w:tabs>
          <w:tab w:val="num" w:pos="2520"/>
        </w:tabs>
        <w:ind w:left="2520" w:hanging="360"/>
      </w:pPr>
      <w:rPr>
        <w:rFonts w:ascii="Wingdings" w:hAnsi="Wingdings" w:cs="StarSymbol"/>
        <w:sz w:val="18"/>
        <w:szCs w:val="18"/>
      </w:rPr>
    </w:lvl>
    <w:lvl w:ilvl="7">
      <w:start w:val="1"/>
      <w:numFmt w:val="bullet"/>
      <w:lvlText w:val=""/>
      <w:lvlJc w:val="left"/>
      <w:pPr>
        <w:tabs>
          <w:tab w:val="num" w:pos="2880"/>
        </w:tabs>
        <w:ind w:left="2880" w:hanging="360"/>
      </w:pPr>
      <w:rPr>
        <w:rFonts w:ascii="Wingdings" w:hAnsi="Wingdings" w:cs="StarSymbol"/>
        <w:sz w:val="18"/>
        <w:szCs w:val="18"/>
      </w:rPr>
    </w:lvl>
    <w:lvl w:ilvl="8">
      <w:start w:val="1"/>
      <w:numFmt w:val="bullet"/>
      <w:lvlText w:val=""/>
      <w:lvlJc w:val="left"/>
      <w:pPr>
        <w:tabs>
          <w:tab w:val="num" w:pos="3240"/>
        </w:tabs>
        <w:ind w:left="3240" w:hanging="360"/>
      </w:pPr>
      <w:rPr>
        <w:rFonts w:ascii="Wingdings" w:hAnsi="Wingdings" w:cs="StarSymbol"/>
        <w:sz w:val="18"/>
        <w:szCs w:val="18"/>
      </w:rPr>
    </w:lvl>
  </w:abstractNum>
  <w:abstractNum w:abstractNumId="15">
    <w:nsid w:val="1D5F060D"/>
    <w:multiLevelType w:val="hybridMultilevel"/>
    <w:tmpl w:val="B73ACFB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51C63BD"/>
    <w:multiLevelType w:val="multilevel"/>
    <w:tmpl w:val="90B609EE"/>
    <w:lvl w:ilvl="0">
      <w:start w:val="1"/>
      <w:numFmt w:val="bullet"/>
      <w:lvlText w:val=""/>
      <w:lvlJc w:val="left"/>
      <w:pPr>
        <w:tabs>
          <w:tab w:val="num" w:pos="720"/>
        </w:tabs>
        <w:ind w:left="720" w:hanging="360"/>
      </w:pPr>
      <w:rPr>
        <w:rFonts w:ascii="Symbol" w:hAnsi="Symbol"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71C1BCD"/>
    <w:multiLevelType w:val="hybridMultilevel"/>
    <w:tmpl w:val="8662D8F2"/>
    <w:name w:val="WW8Num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94D2A76"/>
    <w:multiLevelType w:val="multilevel"/>
    <w:tmpl w:val="54D4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C94B98"/>
    <w:multiLevelType w:val="hybridMultilevel"/>
    <w:tmpl w:val="738C1FBE"/>
    <w:lvl w:ilvl="0" w:tplc="7ADEFCD2">
      <w:start w:val="1"/>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8D0D60"/>
    <w:multiLevelType w:val="hybridMultilevel"/>
    <w:tmpl w:val="B1B02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001B47"/>
    <w:multiLevelType w:val="hybridMultilevel"/>
    <w:tmpl w:val="2DC42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546534"/>
    <w:multiLevelType w:val="hybridMultilevel"/>
    <w:tmpl w:val="8F2E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AC3A4A"/>
    <w:multiLevelType w:val="multilevel"/>
    <w:tmpl w:val="E79C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37308C"/>
    <w:multiLevelType w:val="hybridMultilevel"/>
    <w:tmpl w:val="C784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6829A5"/>
    <w:multiLevelType w:val="hybridMultilevel"/>
    <w:tmpl w:val="B0D0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0E18F8"/>
    <w:multiLevelType w:val="multilevel"/>
    <w:tmpl w:val="1E866BB0"/>
    <w:lvl w:ilvl="0">
      <w:start w:val="1"/>
      <w:numFmt w:val="bullet"/>
      <w:lvlText w:val=""/>
      <w:lvlJc w:val="left"/>
      <w:pPr>
        <w:tabs>
          <w:tab w:val="num" w:pos="360"/>
        </w:tabs>
        <w:ind w:left="360" w:hanging="360"/>
      </w:pPr>
      <w:rPr>
        <w:rFonts w:ascii="Wingdings" w:hAnsi="Wingdings" w:hint="default"/>
        <w:sz w:val="18"/>
        <w:szCs w:val="18"/>
      </w:rPr>
    </w:lvl>
    <w:lvl w:ilvl="1">
      <w:start w:val="1"/>
      <w:numFmt w:val="bullet"/>
      <w:lvlText w:val=""/>
      <w:lvlJc w:val="left"/>
      <w:pPr>
        <w:tabs>
          <w:tab w:val="num" w:pos="720"/>
        </w:tabs>
        <w:ind w:left="720" w:hanging="360"/>
      </w:pPr>
      <w:rPr>
        <w:rFonts w:ascii="Wingdings" w:hAnsi="Wingdings" w:cs="StarSymbol"/>
        <w:sz w:val="18"/>
        <w:szCs w:val="18"/>
      </w:rPr>
    </w:lvl>
    <w:lvl w:ilvl="2">
      <w:start w:val="1"/>
      <w:numFmt w:val="bullet"/>
      <w:lvlText w:val=""/>
      <w:lvlJc w:val="left"/>
      <w:pPr>
        <w:tabs>
          <w:tab w:val="num" w:pos="1080"/>
        </w:tabs>
        <w:ind w:left="1080" w:hanging="360"/>
      </w:pPr>
      <w:rPr>
        <w:rFonts w:ascii="Wingdings" w:hAnsi="Wingdings" w:cs="StarSymbol"/>
        <w:sz w:val="18"/>
        <w:szCs w:val="18"/>
      </w:rPr>
    </w:lvl>
    <w:lvl w:ilvl="3">
      <w:start w:val="1"/>
      <w:numFmt w:val="bullet"/>
      <w:lvlText w:val=""/>
      <w:lvlJc w:val="left"/>
      <w:pPr>
        <w:tabs>
          <w:tab w:val="num" w:pos="1440"/>
        </w:tabs>
        <w:ind w:left="1440" w:hanging="360"/>
      </w:pPr>
      <w:rPr>
        <w:rFonts w:ascii="Wingdings" w:hAnsi="Wingdings" w:cs="StarSymbol"/>
        <w:sz w:val="18"/>
        <w:szCs w:val="18"/>
      </w:rPr>
    </w:lvl>
    <w:lvl w:ilvl="4">
      <w:start w:val="1"/>
      <w:numFmt w:val="bullet"/>
      <w:lvlText w:val=""/>
      <w:lvlJc w:val="left"/>
      <w:pPr>
        <w:tabs>
          <w:tab w:val="num" w:pos="1800"/>
        </w:tabs>
        <w:ind w:left="1800" w:hanging="360"/>
      </w:pPr>
      <w:rPr>
        <w:rFonts w:ascii="Wingdings" w:hAnsi="Wingdings" w:cs="StarSymbol"/>
        <w:sz w:val="18"/>
        <w:szCs w:val="18"/>
      </w:rPr>
    </w:lvl>
    <w:lvl w:ilvl="5">
      <w:start w:val="1"/>
      <w:numFmt w:val="bullet"/>
      <w:lvlText w:val=""/>
      <w:lvlJc w:val="left"/>
      <w:pPr>
        <w:tabs>
          <w:tab w:val="num" w:pos="2160"/>
        </w:tabs>
        <w:ind w:left="2160" w:hanging="360"/>
      </w:pPr>
      <w:rPr>
        <w:rFonts w:ascii="Wingdings" w:hAnsi="Wingdings" w:cs="StarSymbol"/>
        <w:sz w:val="18"/>
        <w:szCs w:val="18"/>
      </w:rPr>
    </w:lvl>
    <w:lvl w:ilvl="6">
      <w:start w:val="1"/>
      <w:numFmt w:val="bullet"/>
      <w:lvlText w:val=""/>
      <w:lvlJc w:val="left"/>
      <w:pPr>
        <w:tabs>
          <w:tab w:val="num" w:pos="2520"/>
        </w:tabs>
        <w:ind w:left="2520" w:hanging="360"/>
      </w:pPr>
      <w:rPr>
        <w:rFonts w:ascii="Wingdings" w:hAnsi="Wingdings" w:cs="StarSymbol"/>
        <w:sz w:val="18"/>
        <w:szCs w:val="18"/>
      </w:rPr>
    </w:lvl>
    <w:lvl w:ilvl="7">
      <w:start w:val="1"/>
      <w:numFmt w:val="bullet"/>
      <w:lvlText w:val=""/>
      <w:lvlJc w:val="left"/>
      <w:pPr>
        <w:tabs>
          <w:tab w:val="num" w:pos="2880"/>
        </w:tabs>
        <w:ind w:left="2880" w:hanging="360"/>
      </w:pPr>
      <w:rPr>
        <w:rFonts w:ascii="Wingdings" w:hAnsi="Wingdings" w:cs="StarSymbol"/>
        <w:sz w:val="18"/>
        <w:szCs w:val="18"/>
      </w:rPr>
    </w:lvl>
    <w:lvl w:ilvl="8">
      <w:start w:val="1"/>
      <w:numFmt w:val="bullet"/>
      <w:lvlText w:val=""/>
      <w:lvlJc w:val="left"/>
      <w:pPr>
        <w:tabs>
          <w:tab w:val="num" w:pos="3240"/>
        </w:tabs>
        <w:ind w:left="3240" w:hanging="360"/>
      </w:pPr>
      <w:rPr>
        <w:rFonts w:ascii="Wingdings" w:hAnsi="Wingdings" w:cs="StarSymbol"/>
        <w:sz w:val="18"/>
        <w:szCs w:val="18"/>
      </w:rPr>
    </w:lvl>
  </w:abstractNum>
  <w:abstractNum w:abstractNumId="27">
    <w:nsid w:val="545C2316"/>
    <w:multiLevelType w:val="hybridMultilevel"/>
    <w:tmpl w:val="6AEAF906"/>
    <w:lvl w:ilvl="0" w:tplc="CFE4D97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90700D"/>
    <w:multiLevelType w:val="hybridMultilevel"/>
    <w:tmpl w:val="DEAC1422"/>
    <w:lvl w:ilvl="0" w:tplc="04090001">
      <w:start w:val="1"/>
      <w:numFmt w:val="bullet"/>
      <w:lvlText w:val=""/>
      <w:lvlJc w:val="left"/>
      <w:pPr>
        <w:tabs>
          <w:tab w:val="num" w:pos="900"/>
        </w:tabs>
        <w:ind w:left="900" w:hanging="360"/>
      </w:pPr>
      <w:rPr>
        <w:rFonts w:ascii="Symbol" w:hAnsi="Symbol" w:hint="default"/>
        <w:sz w:val="16"/>
      </w:rPr>
    </w:lvl>
    <w:lvl w:ilvl="1" w:tplc="08090001">
      <w:start w:val="1"/>
      <w:numFmt w:val="bullet"/>
      <w:lvlText w:val=""/>
      <w:lvlJc w:val="left"/>
      <w:pPr>
        <w:tabs>
          <w:tab w:val="num" w:pos="1830"/>
        </w:tabs>
        <w:ind w:left="1830" w:hanging="360"/>
      </w:pPr>
      <w:rPr>
        <w:rFonts w:ascii="Symbol" w:hAnsi="Symbol" w:hint="default"/>
        <w:sz w:val="16"/>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9">
    <w:nsid w:val="5AF11269"/>
    <w:multiLevelType w:val="hybridMultilevel"/>
    <w:tmpl w:val="0894667A"/>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51D4533"/>
    <w:multiLevelType w:val="hybridMultilevel"/>
    <w:tmpl w:val="F1529B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EDF3C80"/>
    <w:multiLevelType w:val="hybridMultilevel"/>
    <w:tmpl w:val="8BC80AB4"/>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2">
    <w:nsid w:val="724A4860"/>
    <w:multiLevelType w:val="hybridMultilevel"/>
    <w:tmpl w:val="21424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3E732F3"/>
    <w:multiLevelType w:val="hybridMultilevel"/>
    <w:tmpl w:val="BA3C4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49970DA"/>
    <w:multiLevelType w:val="hybridMultilevel"/>
    <w:tmpl w:val="AF22210E"/>
    <w:lvl w:ilvl="0" w:tplc="70804BB0">
      <w:start w:val="1"/>
      <w:numFmt w:val="bullet"/>
      <w:lvlText w:val=""/>
      <w:lvlJc w:val="left"/>
      <w:pPr>
        <w:tabs>
          <w:tab w:val="num" w:pos="900"/>
        </w:tabs>
        <w:ind w:left="900" w:hanging="360"/>
      </w:pPr>
      <w:rPr>
        <w:rFonts w:ascii="Symbol" w:hAnsi="Symbol" w:hint="default"/>
        <w:sz w:val="22"/>
        <w:szCs w:val="22"/>
      </w:rPr>
    </w:lvl>
    <w:lvl w:ilvl="1" w:tplc="08090001">
      <w:start w:val="1"/>
      <w:numFmt w:val="bullet"/>
      <w:lvlText w:val=""/>
      <w:lvlJc w:val="left"/>
      <w:pPr>
        <w:tabs>
          <w:tab w:val="num" w:pos="1830"/>
        </w:tabs>
        <w:ind w:left="1830" w:hanging="360"/>
      </w:pPr>
      <w:rPr>
        <w:rFonts w:ascii="Symbol" w:hAnsi="Symbol" w:hint="default"/>
        <w:sz w:val="16"/>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5">
    <w:nsid w:val="79F049DB"/>
    <w:multiLevelType w:val="hybridMultilevel"/>
    <w:tmpl w:val="2F7C197A"/>
    <w:lvl w:ilvl="0" w:tplc="04090001">
      <w:start w:val="1"/>
      <w:numFmt w:val="bullet"/>
      <w:lvlText w:val=""/>
      <w:lvlJc w:val="left"/>
      <w:pPr>
        <w:tabs>
          <w:tab w:val="num" w:pos="900"/>
        </w:tabs>
        <w:ind w:left="900" w:hanging="360"/>
      </w:pPr>
      <w:rPr>
        <w:rFonts w:ascii="Symbol" w:hAnsi="Symbol" w:hint="default"/>
      </w:rPr>
    </w:lvl>
    <w:lvl w:ilvl="1" w:tplc="08090003" w:tentative="1">
      <w:start w:val="1"/>
      <w:numFmt w:val="bullet"/>
      <w:lvlText w:val="o"/>
      <w:lvlJc w:val="left"/>
      <w:pPr>
        <w:tabs>
          <w:tab w:val="num" w:pos="1620"/>
        </w:tabs>
        <w:ind w:left="1620" w:hanging="360"/>
      </w:pPr>
      <w:rPr>
        <w:rFonts w:ascii="Courier New" w:hAnsi="Courier New" w:cs="Courier New" w:hint="default"/>
      </w:rPr>
    </w:lvl>
    <w:lvl w:ilvl="2" w:tplc="08090005" w:tentative="1">
      <w:start w:val="1"/>
      <w:numFmt w:val="bullet"/>
      <w:lvlText w:val=""/>
      <w:lvlJc w:val="left"/>
      <w:pPr>
        <w:tabs>
          <w:tab w:val="num" w:pos="2340"/>
        </w:tabs>
        <w:ind w:left="2340" w:hanging="360"/>
      </w:pPr>
      <w:rPr>
        <w:rFonts w:ascii="Wingdings" w:hAnsi="Wingdings" w:hint="default"/>
      </w:rPr>
    </w:lvl>
    <w:lvl w:ilvl="3" w:tplc="08090001" w:tentative="1">
      <w:start w:val="1"/>
      <w:numFmt w:val="bullet"/>
      <w:lvlText w:val=""/>
      <w:lvlJc w:val="left"/>
      <w:pPr>
        <w:tabs>
          <w:tab w:val="num" w:pos="3060"/>
        </w:tabs>
        <w:ind w:left="3060" w:hanging="360"/>
      </w:pPr>
      <w:rPr>
        <w:rFonts w:ascii="Symbol" w:hAnsi="Symbol" w:hint="default"/>
      </w:rPr>
    </w:lvl>
    <w:lvl w:ilvl="4" w:tplc="08090003" w:tentative="1">
      <w:start w:val="1"/>
      <w:numFmt w:val="bullet"/>
      <w:lvlText w:val="o"/>
      <w:lvlJc w:val="left"/>
      <w:pPr>
        <w:tabs>
          <w:tab w:val="num" w:pos="3780"/>
        </w:tabs>
        <w:ind w:left="3780" w:hanging="360"/>
      </w:pPr>
      <w:rPr>
        <w:rFonts w:ascii="Courier New" w:hAnsi="Courier New" w:cs="Courier New" w:hint="default"/>
      </w:rPr>
    </w:lvl>
    <w:lvl w:ilvl="5" w:tplc="08090005" w:tentative="1">
      <w:start w:val="1"/>
      <w:numFmt w:val="bullet"/>
      <w:lvlText w:val=""/>
      <w:lvlJc w:val="left"/>
      <w:pPr>
        <w:tabs>
          <w:tab w:val="num" w:pos="4500"/>
        </w:tabs>
        <w:ind w:left="4500" w:hanging="360"/>
      </w:pPr>
      <w:rPr>
        <w:rFonts w:ascii="Wingdings" w:hAnsi="Wingdings" w:hint="default"/>
      </w:rPr>
    </w:lvl>
    <w:lvl w:ilvl="6" w:tplc="08090001" w:tentative="1">
      <w:start w:val="1"/>
      <w:numFmt w:val="bullet"/>
      <w:lvlText w:val=""/>
      <w:lvlJc w:val="left"/>
      <w:pPr>
        <w:tabs>
          <w:tab w:val="num" w:pos="5220"/>
        </w:tabs>
        <w:ind w:left="5220" w:hanging="360"/>
      </w:pPr>
      <w:rPr>
        <w:rFonts w:ascii="Symbol" w:hAnsi="Symbol" w:hint="default"/>
      </w:rPr>
    </w:lvl>
    <w:lvl w:ilvl="7" w:tplc="08090003" w:tentative="1">
      <w:start w:val="1"/>
      <w:numFmt w:val="bullet"/>
      <w:lvlText w:val="o"/>
      <w:lvlJc w:val="left"/>
      <w:pPr>
        <w:tabs>
          <w:tab w:val="num" w:pos="5940"/>
        </w:tabs>
        <w:ind w:left="5940" w:hanging="360"/>
      </w:pPr>
      <w:rPr>
        <w:rFonts w:ascii="Courier New" w:hAnsi="Courier New" w:cs="Courier New" w:hint="default"/>
      </w:rPr>
    </w:lvl>
    <w:lvl w:ilvl="8" w:tplc="08090005" w:tentative="1">
      <w:start w:val="1"/>
      <w:numFmt w:val="bullet"/>
      <w:lvlText w:val=""/>
      <w:lvlJc w:val="left"/>
      <w:pPr>
        <w:tabs>
          <w:tab w:val="num" w:pos="6660"/>
        </w:tabs>
        <w:ind w:left="6660" w:hanging="360"/>
      </w:pPr>
      <w:rPr>
        <w:rFonts w:ascii="Wingdings" w:hAnsi="Wingdings" w:hint="default"/>
      </w:rPr>
    </w:lvl>
  </w:abstractNum>
  <w:num w:numId="1">
    <w:abstractNumId w:val="32"/>
  </w:num>
  <w:num w:numId="2">
    <w:abstractNumId w:val="34"/>
  </w:num>
  <w:num w:numId="3">
    <w:abstractNumId w:val="28"/>
  </w:num>
  <w:num w:numId="4">
    <w:abstractNumId w:val="35"/>
  </w:num>
  <w:num w:numId="5">
    <w:abstractNumId w:val="20"/>
  </w:num>
  <w:num w:numId="6">
    <w:abstractNumId w:val="30"/>
  </w:num>
  <w:num w:numId="7">
    <w:abstractNumId w:val="9"/>
  </w:num>
  <w:num w:numId="8">
    <w:abstractNumId w:val="12"/>
  </w:num>
  <w:num w:numId="9">
    <w:abstractNumId w:val="25"/>
  </w:num>
  <w:num w:numId="10">
    <w:abstractNumId w:val="1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33"/>
  </w:num>
  <w:num w:numId="13">
    <w:abstractNumId w:val="21"/>
  </w:num>
  <w:num w:numId="14">
    <w:abstractNumId w:val="22"/>
  </w:num>
  <w:num w:numId="15">
    <w:abstractNumId w:val="6"/>
  </w:num>
  <w:num w:numId="16">
    <w:abstractNumId w:val="1"/>
  </w:num>
  <w:num w:numId="17">
    <w:abstractNumId w:val="11"/>
  </w:num>
  <w:num w:numId="18">
    <w:abstractNumId w:val="23"/>
  </w:num>
  <w:num w:numId="19">
    <w:abstractNumId w:val="16"/>
  </w:num>
  <w:num w:numId="20">
    <w:abstractNumId w:val="18"/>
  </w:num>
  <w:num w:numId="21">
    <w:abstractNumId w:val="0"/>
    <w:lvlOverride w:ilvl="0">
      <w:lvl w:ilvl="0">
        <w:numFmt w:val="bullet"/>
        <w:lvlText w:val=""/>
        <w:legacy w:legacy="1" w:legacySpace="0" w:legacyIndent="0"/>
        <w:lvlJc w:val="left"/>
        <w:rPr>
          <w:rFonts w:ascii="Symbol" w:hAnsi="Symbol" w:hint="default"/>
        </w:rPr>
      </w:lvl>
    </w:lvlOverride>
  </w:num>
  <w:num w:numId="22">
    <w:abstractNumId w:val="14"/>
  </w:num>
  <w:num w:numId="23">
    <w:abstractNumId w:val="26"/>
  </w:num>
  <w:num w:numId="24">
    <w:abstractNumId w:val="15"/>
  </w:num>
  <w:num w:numId="25">
    <w:abstractNumId w:val="8"/>
  </w:num>
  <w:num w:numId="26">
    <w:abstractNumId w:val="2"/>
  </w:num>
  <w:num w:numId="27">
    <w:abstractNumId w:val="3"/>
  </w:num>
  <w:num w:numId="28">
    <w:abstractNumId w:val="7"/>
  </w:num>
  <w:num w:numId="29">
    <w:abstractNumId w:val="5"/>
  </w:num>
  <w:num w:numId="30">
    <w:abstractNumId w:val="29"/>
  </w:num>
  <w:num w:numId="31">
    <w:abstractNumId w:val="27"/>
  </w:num>
  <w:num w:numId="32">
    <w:abstractNumId w:val="19"/>
  </w:num>
  <w:num w:numId="33">
    <w:abstractNumId w:val="31"/>
  </w:num>
  <w:num w:numId="34">
    <w:abstractNumId w:val="24"/>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19458"/>
  </w:hdrShapeDefaults>
  <w:footnotePr>
    <w:footnote w:id="0"/>
    <w:footnote w:id="1"/>
  </w:footnotePr>
  <w:endnotePr>
    <w:endnote w:id="0"/>
    <w:endnote w:id="1"/>
  </w:endnotePr>
  <w:compat/>
  <w:rsids>
    <w:rsidRoot w:val="008524CB"/>
    <w:rsid w:val="00001401"/>
    <w:rsid w:val="000043FE"/>
    <w:rsid w:val="00004BF1"/>
    <w:rsid w:val="000054E9"/>
    <w:rsid w:val="00006314"/>
    <w:rsid w:val="000122ED"/>
    <w:rsid w:val="00025705"/>
    <w:rsid w:val="0002741E"/>
    <w:rsid w:val="00027516"/>
    <w:rsid w:val="000339DD"/>
    <w:rsid w:val="0003472A"/>
    <w:rsid w:val="000356E6"/>
    <w:rsid w:val="00037F1E"/>
    <w:rsid w:val="000406A5"/>
    <w:rsid w:val="0004078B"/>
    <w:rsid w:val="000411DC"/>
    <w:rsid w:val="00041C8E"/>
    <w:rsid w:val="00042172"/>
    <w:rsid w:val="00045FE5"/>
    <w:rsid w:val="00054ACC"/>
    <w:rsid w:val="000555D5"/>
    <w:rsid w:val="00055822"/>
    <w:rsid w:val="00062495"/>
    <w:rsid w:val="00062F39"/>
    <w:rsid w:val="000662C0"/>
    <w:rsid w:val="00072D04"/>
    <w:rsid w:val="000753DE"/>
    <w:rsid w:val="0008029B"/>
    <w:rsid w:val="000806C0"/>
    <w:rsid w:val="000823E7"/>
    <w:rsid w:val="00091382"/>
    <w:rsid w:val="000A40F9"/>
    <w:rsid w:val="000A4EF5"/>
    <w:rsid w:val="000A5520"/>
    <w:rsid w:val="000A793F"/>
    <w:rsid w:val="000B0691"/>
    <w:rsid w:val="000B3E9E"/>
    <w:rsid w:val="000B5120"/>
    <w:rsid w:val="000C296E"/>
    <w:rsid w:val="000C3509"/>
    <w:rsid w:val="000C7027"/>
    <w:rsid w:val="000D4D7B"/>
    <w:rsid w:val="000D7CC5"/>
    <w:rsid w:val="000E08F5"/>
    <w:rsid w:val="000E36F8"/>
    <w:rsid w:val="001045AC"/>
    <w:rsid w:val="0010490D"/>
    <w:rsid w:val="00104B49"/>
    <w:rsid w:val="0010512F"/>
    <w:rsid w:val="00107264"/>
    <w:rsid w:val="00110385"/>
    <w:rsid w:val="00111B6F"/>
    <w:rsid w:val="00112DE0"/>
    <w:rsid w:val="00121426"/>
    <w:rsid w:val="00122701"/>
    <w:rsid w:val="001246B9"/>
    <w:rsid w:val="00126923"/>
    <w:rsid w:val="00130D27"/>
    <w:rsid w:val="00132989"/>
    <w:rsid w:val="00135BCC"/>
    <w:rsid w:val="0014175F"/>
    <w:rsid w:val="00143867"/>
    <w:rsid w:val="00151D49"/>
    <w:rsid w:val="0015477D"/>
    <w:rsid w:val="00164331"/>
    <w:rsid w:val="001703DA"/>
    <w:rsid w:val="00177C57"/>
    <w:rsid w:val="00177E60"/>
    <w:rsid w:val="001809CD"/>
    <w:rsid w:val="0018428A"/>
    <w:rsid w:val="00187BC4"/>
    <w:rsid w:val="00190030"/>
    <w:rsid w:val="0019312F"/>
    <w:rsid w:val="00193F6C"/>
    <w:rsid w:val="0019476D"/>
    <w:rsid w:val="001A10E8"/>
    <w:rsid w:val="001A5DAC"/>
    <w:rsid w:val="001A6A12"/>
    <w:rsid w:val="001A6E77"/>
    <w:rsid w:val="001B0B57"/>
    <w:rsid w:val="001B12B8"/>
    <w:rsid w:val="001B1BFF"/>
    <w:rsid w:val="001B5025"/>
    <w:rsid w:val="001B57BC"/>
    <w:rsid w:val="001B5EDA"/>
    <w:rsid w:val="001C0B68"/>
    <w:rsid w:val="001E048B"/>
    <w:rsid w:val="001E541B"/>
    <w:rsid w:val="001E5B60"/>
    <w:rsid w:val="001E60AB"/>
    <w:rsid w:val="001E7FE5"/>
    <w:rsid w:val="001F009F"/>
    <w:rsid w:val="001F0463"/>
    <w:rsid w:val="001F0FD4"/>
    <w:rsid w:val="001F7E6C"/>
    <w:rsid w:val="00201D91"/>
    <w:rsid w:val="002036A7"/>
    <w:rsid w:val="00203A0F"/>
    <w:rsid w:val="0020647D"/>
    <w:rsid w:val="002107DC"/>
    <w:rsid w:val="002119D9"/>
    <w:rsid w:val="002139B5"/>
    <w:rsid w:val="00216064"/>
    <w:rsid w:val="002168D1"/>
    <w:rsid w:val="00220340"/>
    <w:rsid w:val="00220A34"/>
    <w:rsid w:val="00222D75"/>
    <w:rsid w:val="00233999"/>
    <w:rsid w:val="0023459B"/>
    <w:rsid w:val="002376A5"/>
    <w:rsid w:val="00241BBA"/>
    <w:rsid w:val="00250E5D"/>
    <w:rsid w:val="00251B9F"/>
    <w:rsid w:val="00255140"/>
    <w:rsid w:val="00260718"/>
    <w:rsid w:val="00260B2E"/>
    <w:rsid w:val="00260F07"/>
    <w:rsid w:val="0027110D"/>
    <w:rsid w:val="0027358E"/>
    <w:rsid w:val="00275D38"/>
    <w:rsid w:val="0027675D"/>
    <w:rsid w:val="00277523"/>
    <w:rsid w:val="00282719"/>
    <w:rsid w:val="0028412E"/>
    <w:rsid w:val="00286B11"/>
    <w:rsid w:val="0029034B"/>
    <w:rsid w:val="00292433"/>
    <w:rsid w:val="00293642"/>
    <w:rsid w:val="002A07BC"/>
    <w:rsid w:val="002A5E3E"/>
    <w:rsid w:val="002A7D76"/>
    <w:rsid w:val="002B3512"/>
    <w:rsid w:val="002B353F"/>
    <w:rsid w:val="002B42E3"/>
    <w:rsid w:val="002B5C89"/>
    <w:rsid w:val="002C1302"/>
    <w:rsid w:val="002C57D3"/>
    <w:rsid w:val="002E4683"/>
    <w:rsid w:val="002E4A4F"/>
    <w:rsid w:val="002F0C34"/>
    <w:rsid w:val="002F1A23"/>
    <w:rsid w:val="002F7EB6"/>
    <w:rsid w:val="003022CB"/>
    <w:rsid w:val="00306AD8"/>
    <w:rsid w:val="003070CB"/>
    <w:rsid w:val="003156E5"/>
    <w:rsid w:val="00321971"/>
    <w:rsid w:val="00322113"/>
    <w:rsid w:val="003222D1"/>
    <w:rsid w:val="0034555C"/>
    <w:rsid w:val="003460C6"/>
    <w:rsid w:val="003508BC"/>
    <w:rsid w:val="00350FA3"/>
    <w:rsid w:val="00352780"/>
    <w:rsid w:val="00354616"/>
    <w:rsid w:val="00357663"/>
    <w:rsid w:val="003577E5"/>
    <w:rsid w:val="00362687"/>
    <w:rsid w:val="00364733"/>
    <w:rsid w:val="00366651"/>
    <w:rsid w:val="0036713A"/>
    <w:rsid w:val="00367418"/>
    <w:rsid w:val="00370A23"/>
    <w:rsid w:val="00370A60"/>
    <w:rsid w:val="00374A33"/>
    <w:rsid w:val="00375302"/>
    <w:rsid w:val="003762F9"/>
    <w:rsid w:val="003767BB"/>
    <w:rsid w:val="0037745C"/>
    <w:rsid w:val="0038204E"/>
    <w:rsid w:val="00384AA0"/>
    <w:rsid w:val="00393FA3"/>
    <w:rsid w:val="00396B0C"/>
    <w:rsid w:val="003A5DFF"/>
    <w:rsid w:val="003B29CB"/>
    <w:rsid w:val="003B3FAE"/>
    <w:rsid w:val="003C4D54"/>
    <w:rsid w:val="003C537A"/>
    <w:rsid w:val="003C7D06"/>
    <w:rsid w:val="003D0C6E"/>
    <w:rsid w:val="003D2A2F"/>
    <w:rsid w:val="003E5C92"/>
    <w:rsid w:val="003E5DC8"/>
    <w:rsid w:val="003F0A50"/>
    <w:rsid w:val="003F1A09"/>
    <w:rsid w:val="003F771F"/>
    <w:rsid w:val="00400599"/>
    <w:rsid w:val="00401947"/>
    <w:rsid w:val="00404395"/>
    <w:rsid w:val="0040626C"/>
    <w:rsid w:val="004114C9"/>
    <w:rsid w:val="004165B3"/>
    <w:rsid w:val="004165BE"/>
    <w:rsid w:val="00424594"/>
    <w:rsid w:val="004249F8"/>
    <w:rsid w:val="00426987"/>
    <w:rsid w:val="004348C0"/>
    <w:rsid w:val="00435991"/>
    <w:rsid w:val="00443FBC"/>
    <w:rsid w:val="00444C44"/>
    <w:rsid w:val="00447BD1"/>
    <w:rsid w:val="00453417"/>
    <w:rsid w:val="00455893"/>
    <w:rsid w:val="004705C2"/>
    <w:rsid w:val="0047340C"/>
    <w:rsid w:val="00482B6D"/>
    <w:rsid w:val="0049213D"/>
    <w:rsid w:val="0049775A"/>
    <w:rsid w:val="004A02EF"/>
    <w:rsid w:val="004A4B30"/>
    <w:rsid w:val="004A4DA9"/>
    <w:rsid w:val="004A5865"/>
    <w:rsid w:val="004A6CAE"/>
    <w:rsid w:val="004A77D4"/>
    <w:rsid w:val="004A7AAF"/>
    <w:rsid w:val="004B6EC1"/>
    <w:rsid w:val="004B7224"/>
    <w:rsid w:val="004C1465"/>
    <w:rsid w:val="004C3054"/>
    <w:rsid w:val="004C58DB"/>
    <w:rsid w:val="004C778C"/>
    <w:rsid w:val="004D158B"/>
    <w:rsid w:val="004D1F63"/>
    <w:rsid w:val="004E1372"/>
    <w:rsid w:val="00503298"/>
    <w:rsid w:val="005037DB"/>
    <w:rsid w:val="00511039"/>
    <w:rsid w:val="00511151"/>
    <w:rsid w:val="00512245"/>
    <w:rsid w:val="00521E6A"/>
    <w:rsid w:val="00521FC3"/>
    <w:rsid w:val="00531A43"/>
    <w:rsid w:val="0053252E"/>
    <w:rsid w:val="00532F18"/>
    <w:rsid w:val="00533F69"/>
    <w:rsid w:val="00541125"/>
    <w:rsid w:val="00542C6D"/>
    <w:rsid w:val="0054308F"/>
    <w:rsid w:val="0054632A"/>
    <w:rsid w:val="00555A01"/>
    <w:rsid w:val="005565EA"/>
    <w:rsid w:val="00556E5C"/>
    <w:rsid w:val="00557867"/>
    <w:rsid w:val="00557BFA"/>
    <w:rsid w:val="005732F7"/>
    <w:rsid w:val="00583495"/>
    <w:rsid w:val="0058401A"/>
    <w:rsid w:val="00584769"/>
    <w:rsid w:val="00585CDE"/>
    <w:rsid w:val="00587D61"/>
    <w:rsid w:val="00595627"/>
    <w:rsid w:val="005A09A9"/>
    <w:rsid w:val="005A1053"/>
    <w:rsid w:val="005A117E"/>
    <w:rsid w:val="005A467D"/>
    <w:rsid w:val="005A4FB5"/>
    <w:rsid w:val="005A6227"/>
    <w:rsid w:val="005A69DC"/>
    <w:rsid w:val="005B5682"/>
    <w:rsid w:val="005B7E10"/>
    <w:rsid w:val="005C173A"/>
    <w:rsid w:val="005C593B"/>
    <w:rsid w:val="005C6C37"/>
    <w:rsid w:val="005D31EF"/>
    <w:rsid w:val="005D7D48"/>
    <w:rsid w:val="005E32BF"/>
    <w:rsid w:val="005F1CB6"/>
    <w:rsid w:val="005F235B"/>
    <w:rsid w:val="005F2C1F"/>
    <w:rsid w:val="005F5129"/>
    <w:rsid w:val="0060158B"/>
    <w:rsid w:val="00601DBB"/>
    <w:rsid w:val="0060519D"/>
    <w:rsid w:val="00606CD9"/>
    <w:rsid w:val="0060780B"/>
    <w:rsid w:val="00607FCB"/>
    <w:rsid w:val="00610DBC"/>
    <w:rsid w:val="006139F1"/>
    <w:rsid w:val="00615AE6"/>
    <w:rsid w:val="00616DBB"/>
    <w:rsid w:val="00621B0D"/>
    <w:rsid w:val="00622244"/>
    <w:rsid w:val="00625B29"/>
    <w:rsid w:val="00625B94"/>
    <w:rsid w:val="00632632"/>
    <w:rsid w:val="00632A24"/>
    <w:rsid w:val="00633ADE"/>
    <w:rsid w:val="00633B22"/>
    <w:rsid w:val="00633E01"/>
    <w:rsid w:val="006410A2"/>
    <w:rsid w:val="00641D47"/>
    <w:rsid w:val="00645B28"/>
    <w:rsid w:val="006527B9"/>
    <w:rsid w:val="00654AC7"/>
    <w:rsid w:val="006579A1"/>
    <w:rsid w:val="00666421"/>
    <w:rsid w:val="00675071"/>
    <w:rsid w:val="00677E4F"/>
    <w:rsid w:val="0068171D"/>
    <w:rsid w:val="00681D21"/>
    <w:rsid w:val="00682C30"/>
    <w:rsid w:val="00682D96"/>
    <w:rsid w:val="00684CCB"/>
    <w:rsid w:val="006927B6"/>
    <w:rsid w:val="00692D89"/>
    <w:rsid w:val="006961E1"/>
    <w:rsid w:val="006A5BC5"/>
    <w:rsid w:val="006B33C2"/>
    <w:rsid w:val="006B3EA2"/>
    <w:rsid w:val="006B4957"/>
    <w:rsid w:val="006B7F46"/>
    <w:rsid w:val="006C7719"/>
    <w:rsid w:val="006C796A"/>
    <w:rsid w:val="006D6E39"/>
    <w:rsid w:val="006D7958"/>
    <w:rsid w:val="006E00C9"/>
    <w:rsid w:val="006E53B2"/>
    <w:rsid w:val="006E695E"/>
    <w:rsid w:val="006F1C20"/>
    <w:rsid w:val="006F3B73"/>
    <w:rsid w:val="006F3F7E"/>
    <w:rsid w:val="006F426B"/>
    <w:rsid w:val="006F460A"/>
    <w:rsid w:val="007018C6"/>
    <w:rsid w:val="00704C59"/>
    <w:rsid w:val="00711953"/>
    <w:rsid w:val="00712549"/>
    <w:rsid w:val="0071277B"/>
    <w:rsid w:val="00714AFD"/>
    <w:rsid w:val="00715BC7"/>
    <w:rsid w:val="0072153E"/>
    <w:rsid w:val="00725118"/>
    <w:rsid w:val="00725947"/>
    <w:rsid w:val="007272BA"/>
    <w:rsid w:val="007274B9"/>
    <w:rsid w:val="00731F5E"/>
    <w:rsid w:val="00737E40"/>
    <w:rsid w:val="00740373"/>
    <w:rsid w:val="007416BC"/>
    <w:rsid w:val="00741DD4"/>
    <w:rsid w:val="00741DD9"/>
    <w:rsid w:val="007423E6"/>
    <w:rsid w:val="007444B2"/>
    <w:rsid w:val="0074799B"/>
    <w:rsid w:val="00763711"/>
    <w:rsid w:val="00765D76"/>
    <w:rsid w:val="0076631F"/>
    <w:rsid w:val="007669B0"/>
    <w:rsid w:val="00770E51"/>
    <w:rsid w:val="00772799"/>
    <w:rsid w:val="007839C0"/>
    <w:rsid w:val="00787D28"/>
    <w:rsid w:val="00797FBA"/>
    <w:rsid w:val="007A01AF"/>
    <w:rsid w:val="007A6D2A"/>
    <w:rsid w:val="007B015E"/>
    <w:rsid w:val="007B1052"/>
    <w:rsid w:val="007B347B"/>
    <w:rsid w:val="007B54BB"/>
    <w:rsid w:val="007C107D"/>
    <w:rsid w:val="007C6AD6"/>
    <w:rsid w:val="007E79FD"/>
    <w:rsid w:val="007F18FC"/>
    <w:rsid w:val="007F3B63"/>
    <w:rsid w:val="00802F7F"/>
    <w:rsid w:val="00803786"/>
    <w:rsid w:val="0080569F"/>
    <w:rsid w:val="008112CB"/>
    <w:rsid w:val="00813385"/>
    <w:rsid w:val="00813702"/>
    <w:rsid w:val="00813B04"/>
    <w:rsid w:val="008206BD"/>
    <w:rsid w:val="00821BF3"/>
    <w:rsid w:val="008228AD"/>
    <w:rsid w:val="008243F7"/>
    <w:rsid w:val="00834C34"/>
    <w:rsid w:val="00836225"/>
    <w:rsid w:val="00837328"/>
    <w:rsid w:val="008406B2"/>
    <w:rsid w:val="00845528"/>
    <w:rsid w:val="00851687"/>
    <w:rsid w:val="00851E97"/>
    <w:rsid w:val="008524CB"/>
    <w:rsid w:val="00855FA0"/>
    <w:rsid w:val="0085643E"/>
    <w:rsid w:val="00856E5C"/>
    <w:rsid w:val="0085781C"/>
    <w:rsid w:val="00857B5C"/>
    <w:rsid w:val="00861479"/>
    <w:rsid w:val="008643EC"/>
    <w:rsid w:val="00865F21"/>
    <w:rsid w:val="008666E3"/>
    <w:rsid w:val="00877D75"/>
    <w:rsid w:val="00880A71"/>
    <w:rsid w:val="00883F8E"/>
    <w:rsid w:val="008852C9"/>
    <w:rsid w:val="008857E5"/>
    <w:rsid w:val="0089178A"/>
    <w:rsid w:val="0089251E"/>
    <w:rsid w:val="008947C0"/>
    <w:rsid w:val="008976DA"/>
    <w:rsid w:val="008A1D13"/>
    <w:rsid w:val="008A4A3D"/>
    <w:rsid w:val="008A789C"/>
    <w:rsid w:val="008B100E"/>
    <w:rsid w:val="008B6626"/>
    <w:rsid w:val="008B669B"/>
    <w:rsid w:val="008B66E8"/>
    <w:rsid w:val="008B69BA"/>
    <w:rsid w:val="008B79CB"/>
    <w:rsid w:val="008C4533"/>
    <w:rsid w:val="008C639A"/>
    <w:rsid w:val="008C7602"/>
    <w:rsid w:val="008C7D50"/>
    <w:rsid w:val="008C7E04"/>
    <w:rsid w:val="008D1B82"/>
    <w:rsid w:val="008D2D29"/>
    <w:rsid w:val="008D7FCC"/>
    <w:rsid w:val="008E4B51"/>
    <w:rsid w:val="008E5424"/>
    <w:rsid w:val="008E616E"/>
    <w:rsid w:val="008F21B8"/>
    <w:rsid w:val="008F33AC"/>
    <w:rsid w:val="008F4689"/>
    <w:rsid w:val="008F4958"/>
    <w:rsid w:val="008F608D"/>
    <w:rsid w:val="008F6DC8"/>
    <w:rsid w:val="00900A75"/>
    <w:rsid w:val="009105A4"/>
    <w:rsid w:val="00910BDC"/>
    <w:rsid w:val="009114F1"/>
    <w:rsid w:val="009211FB"/>
    <w:rsid w:val="0092289B"/>
    <w:rsid w:val="00927B67"/>
    <w:rsid w:val="009319F8"/>
    <w:rsid w:val="00933CDB"/>
    <w:rsid w:val="009340AE"/>
    <w:rsid w:val="00936CB4"/>
    <w:rsid w:val="0094361F"/>
    <w:rsid w:val="00944099"/>
    <w:rsid w:val="00947510"/>
    <w:rsid w:val="0095156A"/>
    <w:rsid w:val="00952D6B"/>
    <w:rsid w:val="0095509C"/>
    <w:rsid w:val="00965152"/>
    <w:rsid w:val="00972310"/>
    <w:rsid w:val="00976FCE"/>
    <w:rsid w:val="0098017E"/>
    <w:rsid w:val="009815B6"/>
    <w:rsid w:val="009820E4"/>
    <w:rsid w:val="009834BD"/>
    <w:rsid w:val="009A2689"/>
    <w:rsid w:val="009A318E"/>
    <w:rsid w:val="009A5E88"/>
    <w:rsid w:val="009A7BE1"/>
    <w:rsid w:val="009B7E0A"/>
    <w:rsid w:val="009C7A45"/>
    <w:rsid w:val="009D0E52"/>
    <w:rsid w:val="009D34BC"/>
    <w:rsid w:val="009D7F5E"/>
    <w:rsid w:val="009E151E"/>
    <w:rsid w:val="009E1E63"/>
    <w:rsid w:val="009F10AA"/>
    <w:rsid w:val="009F5DDF"/>
    <w:rsid w:val="009F6A46"/>
    <w:rsid w:val="00A0269F"/>
    <w:rsid w:val="00A15EE8"/>
    <w:rsid w:val="00A16E7C"/>
    <w:rsid w:val="00A173E1"/>
    <w:rsid w:val="00A20738"/>
    <w:rsid w:val="00A21C08"/>
    <w:rsid w:val="00A25480"/>
    <w:rsid w:val="00A440ED"/>
    <w:rsid w:val="00A4521F"/>
    <w:rsid w:val="00A4557C"/>
    <w:rsid w:val="00A53548"/>
    <w:rsid w:val="00A539D9"/>
    <w:rsid w:val="00A56BBE"/>
    <w:rsid w:val="00A60150"/>
    <w:rsid w:val="00A60D09"/>
    <w:rsid w:val="00A6237A"/>
    <w:rsid w:val="00A649E7"/>
    <w:rsid w:val="00A66AB0"/>
    <w:rsid w:val="00A70C7B"/>
    <w:rsid w:val="00A72B54"/>
    <w:rsid w:val="00A7542B"/>
    <w:rsid w:val="00A767D5"/>
    <w:rsid w:val="00A82C42"/>
    <w:rsid w:val="00A86271"/>
    <w:rsid w:val="00A900DA"/>
    <w:rsid w:val="00A90FF2"/>
    <w:rsid w:val="00AA376E"/>
    <w:rsid w:val="00AB2BC3"/>
    <w:rsid w:val="00AB4AA7"/>
    <w:rsid w:val="00AB4AB9"/>
    <w:rsid w:val="00AB6822"/>
    <w:rsid w:val="00AC093D"/>
    <w:rsid w:val="00AC0B0C"/>
    <w:rsid w:val="00AC1FF1"/>
    <w:rsid w:val="00AC3551"/>
    <w:rsid w:val="00AC6F05"/>
    <w:rsid w:val="00AD1447"/>
    <w:rsid w:val="00AD308C"/>
    <w:rsid w:val="00AD3122"/>
    <w:rsid w:val="00AD7DC7"/>
    <w:rsid w:val="00AF213A"/>
    <w:rsid w:val="00AF3939"/>
    <w:rsid w:val="00AF51F6"/>
    <w:rsid w:val="00AF646A"/>
    <w:rsid w:val="00B000D2"/>
    <w:rsid w:val="00B0166B"/>
    <w:rsid w:val="00B04194"/>
    <w:rsid w:val="00B0583F"/>
    <w:rsid w:val="00B20CDA"/>
    <w:rsid w:val="00B35A97"/>
    <w:rsid w:val="00B374C8"/>
    <w:rsid w:val="00B404C4"/>
    <w:rsid w:val="00B41E44"/>
    <w:rsid w:val="00B4387C"/>
    <w:rsid w:val="00B452E3"/>
    <w:rsid w:val="00B50D73"/>
    <w:rsid w:val="00B5164C"/>
    <w:rsid w:val="00B66048"/>
    <w:rsid w:val="00B66629"/>
    <w:rsid w:val="00B67861"/>
    <w:rsid w:val="00B71199"/>
    <w:rsid w:val="00B7177F"/>
    <w:rsid w:val="00B72AB4"/>
    <w:rsid w:val="00B73576"/>
    <w:rsid w:val="00B7702F"/>
    <w:rsid w:val="00B7776A"/>
    <w:rsid w:val="00B80483"/>
    <w:rsid w:val="00B80A4C"/>
    <w:rsid w:val="00B823DB"/>
    <w:rsid w:val="00B83402"/>
    <w:rsid w:val="00B84C3A"/>
    <w:rsid w:val="00B902EC"/>
    <w:rsid w:val="00B94673"/>
    <w:rsid w:val="00B9700B"/>
    <w:rsid w:val="00BA212B"/>
    <w:rsid w:val="00BA6E8C"/>
    <w:rsid w:val="00BB045D"/>
    <w:rsid w:val="00BB375E"/>
    <w:rsid w:val="00BB5EB6"/>
    <w:rsid w:val="00BB6905"/>
    <w:rsid w:val="00BD0AEE"/>
    <w:rsid w:val="00BD1A5E"/>
    <w:rsid w:val="00BD27C8"/>
    <w:rsid w:val="00BD42FF"/>
    <w:rsid w:val="00BE052E"/>
    <w:rsid w:val="00BF3A40"/>
    <w:rsid w:val="00BF6376"/>
    <w:rsid w:val="00C00B52"/>
    <w:rsid w:val="00C010F7"/>
    <w:rsid w:val="00C06314"/>
    <w:rsid w:val="00C10375"/>
    <w:rsid w:val="00C12E83"/>
    <w:rsid w:val="00C1455C"/>
    <w:rsid w:val="00C20577"/>
    <w:rsid w:val="00C2256D"/>
    <w:rsid w:val="00C26EB3"/>
    <w:rsid w:val="00C30E40"/>
    <w:rsid w:val="00C34259"/>
    <w:rsid w:val="00C44AA1"/>
    <w:rsid w:val="00C453DC"/>
    <w:rsid w:val="00C52C6A"/>
    <w:rsid w:val="00C542AC"/>
    <w:rsid w:val="00C55932"/>
    <w:rsid w:val="00C55F67"/>
    <w:rsid w:val="00C63685"/>
    <w:rsid w:val="00C652FE"/>
    <w:rsid w:val="00C6676F"/>
    <w:rsid w:val="00C67F76"/>
    <w:rsid w:val="00C70C42"/>
    <w:rsid w:val="00C719B6"/>
    <w:rsid w:val="00C71D11"/>
    <w:rsid w:val="00C71EC9"/>
    <w:rsid w:val="00C7483A"/>
    <w:rsid w:val="00C76C2F"/>
    <w:rsid w:val="00C77BD3"/>
    <w:rsid w:val="00C80585"/>
    <w:rsid w:val="00C81C32"/>
    <w:rsid w:val="00C82560"/>
    <w:rsid w:val="00C94A12"/>
    <w:rsid w:val="00C959D7"/>
    <w:rsid w:val="00CA6D86"/>
    <w:rsid w:val="00CA7A64"/>
    <w:rsid w:val="00CB0426"/>
    <w:rsid w:val="00CB1E24"/>
    <w:rsid w:val="00CB2DC7"/>
    <w:rsid w:val="00CB36E9"/>
    <w:rsid w:val="00CB7992"/>
    <w:rsid w:val="00CC33AF"/>
    <w:rsid w:val="00CC39A8"/>
    <w:rsid w:val="00CC4ED5"/>
    <w:rsid w:val="00CC56B0"/>
    <w:rsid w:val="00CC6879"/>
    <w:rsid w:val="00CC7940"/>
    <w:rsid w:val="00CD0F41"/>
    <w:rsid w:val="00CD13F7"/>
    <w:rsid w:val="00CD6264"/>
    <w:rsid w:val="00CD6AF2"/>
    <w:rsid w:val="00CE0290"/>
    <w:rsid w:val="00CE4DED"/>
    <w:rsid w:val="00CF7D75"/>
    <w:rsid w:val="00D0277F"/>
    <w:rsid w:val="00D03509"/>
    <w:rsid w:val="00D07705"/>
    <w:rsid w:val="00D104A7"/>
    <w:rsid w:val="00D120DB"/>
    <w:rsid w:val="00D13246"/>
    <w:rsid w:val="00D15CCE"/>
    <w:rsid w:val="00D1722D"/>
    <w:rsid w:val="00D2334A"/>
    <w:rsid w:val="00D23E67"/>
    <w:rsid w:val="00D251D9"/>
    <w:rsid w:val="00D30FCF"/>
    <w:rsid w:val="00D36DC0"/>
    <w:rsid w:val="00D41D22"/>
    <w:rsid w:val="00D42A40"/>
    <w:rsid w:val="00D4414A"/>
    <w:rsid w:val="00D47FAF"/>
    <w:rsid w:val="00D521FA"/>
    <w:rsid w:val="00D52FAD"/>
    <w:rsid w:val="00D61C99"/>
    <w:rsid w:val="00D73569"/>
    <w:rsid w:val="00D73C5A"/>
    <w:rsid w:val="00D75530"/>
    <w:rsid w:val="00D811BD"/>
    <w:rsid w:val="00D90EAA"/>
    <w:rsid w:val="00D917BC"/>
    <w:rsid w:val="00D92AEA"/>
    <w:rsid w:val="00D93873"/>
    <w:rsid w:val="00D9470F"/>
    <w:rsid w:val="00DA20C7"/>
    <w:rsid w:val="00DA63D8"/>
    <w:rsid w:val="00DB19F1"/>
    <w:rsid w:val="00DB3CEC"/>
    <w:rsid w:val="00DB6939"/>
    <w:rsid w:val="00DB7EFA"/>
    <w:rsid w:val="00DC33BF"/>
    <w:rsid w:val="00DC6045"/>
    <w:rsid w:val="00DC6D87"/>
    <w:rsid w:val="00DD0727"/>
    <w:rsid w:val="00DD460D"/>
    <w:rsid w:val="00DD463A"/>
    <w:rsid w:val="00DD7C2B"/>
    <w:rsid w:val="00DD7EE1"/>
    <w:rsid w:val="00DE1EBE"/>
    <w:rsid w:val="00DE3F55"/>
    <w:rsid w:val="00DE4179"/>
    <w:rsid w:val="00DE42B5"/>
    <w:rsid w:val="00DE6140"/>
    <w:rsid w:val="00DE7620"/>
    <w:rsid w:val="00DF1389"/>
    <w:rsid w:val="00DF4645"/>
    <w:rsid w:val="00DF6083"/>
    <w:rsid w:val="00DF717F"/>
    <w:rsid w:val="00E004EC"/>
    <w:rsid w:val="00E01B95"/>
    <w:rsid w:val="00E05536"/>
    <w:rsid w:val="00E10638"/>
    <w:rsid w:val="00E10B92"/>
    <w:rsid w:val="00E11206"/>
    <w:rsid w:val="00E1123B"/>
    <w:rsid w:val="00E1238A"/>
    <w:rsid w:val="00E143BA"/>
    <w:rsid w:val="00E15A03"/>
    <w:rsid w:val="00E1672A"/>
    <w:rsid w:val="00E21119"/>
    <w:rsid w:val="00E2203D"/>
    <w:rsid w:val="00E228AE"/>
    <w:rsid w:val="00E249CB"/>
    <w:rsid w:val="00E250DB"/>
    <w:rsid w:val="00E32BE3"/>
    <w:rsid w:val="00E32DCA"/>
    <w:rsid w:val="00E331DB"/>
    <w:rsid w:val="00E415C5"/>
    <w:rsid w:val="00E43E92"/>
    <w:rsid w:val="00E45012"/>
    <w:rsid w:val="00E46588"/>
    <w:rsid w:val="00E46674"/>
    <w:rsid w:val="00E47F30"/>
    <w:rsid w:val="00E52F2C"/>
    <w:rsid w:val="00E54C02"/>
    <w:rsid w:val="00E54CE4"/>
    <w:rsid w:val="00E67FAE"/>
    <w:rsid w:val="00E70E99"/>
    <w:rsid w:val="00E7650B"/>
    <w:rsid w:val="00E766EE"/>
    <w:rsid w:val="00E7775E"/>
    <w:rsid w:val="00E80B9C"/>
    <w:rsid w:val="00E82247"/>
    <w:rsid w:val="00E82929"/>
    <w:rsid w:val="00E83D88"/>
    <w:rsid w:val="00E87232"/>
    <w:rsid w:val="00E91E89"/>
    <w:rsid w:val="00E93FFF"/>
    <w:rsid w:val="00EA04AB"/>
    <w:rsid w:val="00EA5F57"/>
    <w:rsid w:val="00EB34F4"/>
    <w:rsid w:val="00EB401C"/>
    <w:rsid w:val="00EB60DB"/>
    <w:rsid w:val="00EB625B"/>
    <w:rsid w:val="00EC3F0A"/>
    <w:rsid w:val="00EC4E7F"/>
    <w:rsid w:val="00EC6A68"/>
    <w:rsid w:val="00ED18B3"/>
    <w:rsid w:val="00ED27FA"/>
    <w:rsid w:val="00ED29DF"/>
    <w:rsid w:val="00ED6D7F"/>
    <w:rsid w:val="00EE040A"/>
    <w:rsid w:val="00EE114B"/>
    <w:rsid w:val="00EE21F3"/>
    <w:rsid w:val="00EE40E6"/>
    <w:rsid w:val="00EE4B44"/>
    <w:rsid w:val="00EE6297"/>
    <w:rsid w:val="00EF5116"/>
    <w:rsid w:val="00EF6297"/>
    <w:rsid w:val="00EF7694"/>
    <w:rsid w:val="00F03DD2"/>
    <w:rsid w:val="00F066C5"/>
    <w:rsid w:val="00F151F1"/>
    <w:rsid w:val="00F23333"/>
    <w:rsid w:val="00F237B2"/>
    <w:rsid w:val="00F30433"/>
    <w:rsid w:val="00F30556"/>
    <w:rsid w:val="00F364BF"/>
    <w:rsid w:val="00F36B05"/>
    <w:rsid w:val="00F37EFF"/>
    <w:rsid w:val="00F40451"/>
    <w:rsid w:val="00F408F0"/>
    <w:rsid w:val="00F4230F"/>
    <w:rsid w:val="00F46295"/>
    <w:rsid w:val="00F467A0"/>
    <w:rsid w:val="00F55E79"/>
    <w:rsid w:val="00F571E2"/>
    <w:rsid w:val="00F6069C"/>
    <w:rsid w:val="00F61869"/>
    <w:rsid w:val="00F6349A"/>
    <w:rsid w:val="00F645D6"/>
    <w:rsid w:val="00F66550"/>
    <w:rsid w:val="00F71D51"/>
    <w:rsid w:val="00F73448"/>
    <w:rsid w:val="00F760F4"/>
    <w:rsid w:val="00F76618"/>
    <w:rsid w:val="00F77C29"/>
    <w:rsid w:val="00F829E4"/>
    <w:rsid w:val="00F836AC"/>
    <w:rsid w:val="00F84666"/>
    <w:rsid w:val="00F9132E"/>
    <w:rsid w:val="00F91DDC"/>
    <w:rsid w:val="00F9312B"/>
    <w:rsid w:val="00F933FC"/>
    <w:rsid w:val="00FA0185"/>
    <w:rsid w:val="00FA2518"/>
    <w:rsid w:val="00FA2BB1"/>
    <w:rsid w:val="00FA71AD"/>
    <w:rsid w:val="00FB0AC4"/>
    <w:rsid w:val="00FB1A6B"/>
    <w:rsid w:val="00FB2E94"/>
    <w:rsid w:val="00FB3A19"/>
    <w:rsid w:val="00FB707D"/>
    <w:rsid w:val="00FB7A35"/>
    <w:rsid w:val="00FC4088"/>
    <w:rsid w:val="00FD7530"/>
    <w:rsid w:val="00FE3968"/>
    <w:rsid w:val="00FF5A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70F"/>
    <w:rPr>
      <w:sz w:val="24"/>
      <w:szCs w:val="24"/>
      <w:lang w:val="en-US" w:eastAsia="en-US"/>
    </w:rPr>
  </w:style>
  <w:style w:type="paragraph" w:styleId="Heading1">
    <w:name w:val="heading 1"/>
    <w:basedOn w:val="Normal"/>
    <w:next w:val="Normal"/>
    <w:qFormat/>
    <w:rsid w:val="00D9470F"/>
    <w:pPr>
      <w:keepNext/>
      <w:outlineLvl w:val="0"/>
    </w:pPr>
    <w:rPr>
      <w:rFonts w:ascii="Arial" w:hAnsi="Arial" w:cs="Arial"/>
      <w:b/>
      <w:bCs/>
      <w:sz w:val="20"/>
    </w:rPr>
  </w:style>
  <w:style w:type="paragraph" w:styleId="Heading2">
    <w:name w:val="heading 2"/>
    <w:basedOn w:val="Normal"/>
    <w:next w:val="Normal"/>
    <w:qFormat/>
    <w:rsid w:val="00D9470F"/>
    <w:pPr>
      <w:keepNext/>
      <w:outlineLvl w:val="1"/>
    </w:pPr>
    <w:rPr>
      <w:rFonts w:ascii="Arial" w:hAnsi="Arial"/>
      <w:b/>
      <w:color w:val="000000"/>
      <w:sz w:val="18"/>
    </w:rPr>
  </w:style>
  <w:style w:type="paragraph" w:styleId="Heading3">
    <w:name w:val="heading 3"/>
    <w:basedOn w:val="Normal"/>
    <w:next w:val="Normal"/>
    <w:qFormat/>
    <w:rsid w:val="00D9470F"/>
    <w:pPr>
      <w:keepNext/>
      <w:outlineLvl w:val="2"/>
    </w:pPr>
    <w:rPr>
      <w:b/>
      <w:szCs w:val="20"/>
      <w:lang w:val="en-GB"/>
    </w:rPr>
  </w:style>
  <w:style w:type="paragraph" w:styleId="Heading4">
    <w:name w:val="heading 4"/>
    <w:basedOn w:val="Normal"/>
    <w:next w:val="Normal"/>
    <w:qFormat/>
    <w:rsid w:val="00D9470F"/>
    <w:pPr>
      <w:keepNext/>
      <w:outlineLvl w:val="3"/>
    </w:pPr>
    <w:rPr>
      <w:rFonts w:ascii="Arial" w:hAnsi="Arial" w:cs="Arial"/>
      <w:b/>
      <w:bCs/>
      <w:sz w:val="18"/>
      <w:u w:val="single"/>
      <w:lang w:val="en-GB"/>
    </w:rPr>
  </w:style>
  <w:style w:type="paragraph" w:styleId="Heading5">
    <w:name w:val="heading 5"/>
    <w:basedOn w:val="Normal"/>
    <w:next w:val="Normal"/>
    <w:qFormat/>
    <w:rsid w:val="00D9470F"/>
    <w:pPr>
      <w:keepNext/>
      <w:outlineLvl w:val="4"/>
    </w:pPr>
    <w:rPr>
      <w:rFonts w:ascii="Verdana" w:hAnsi="Verdana" w:cs="Arial"/>
      <w:b/>
      <w:color w:val="0F7295"/>
      <w:sz w:val="16"/>
    </w:rPr>
  </w:style>
  <w:style w:type="paragraph" w:styleId="Heading6">
    <w:name w:val="heading 6"/>
    <w:basedOn w:val="Normal"/>
    <w:next w:val="Normal"/>
    <w:qFormat/>
    <w:rsid w:val="00D9470F"/>
    <w:pPr>
      <w:keepNext/>
      <w:outlineLvl w:val="5"/>
    </w:pPr>
    <w:rPr>
      <w:rFonts w:ascii="Verdana" w:hAnsi="Verdana" w:cs="Arial"/>
      <w:i/>
      <w:iCs/>
      <w:sz w:val="16"/>
    </w:rPr>
  </w:style>
  <w:style w:type="paragraph" w:styleId="Heading7">
    <w:name w:val="heading 7"/>
    <w:basedOn w:val="Normal"/>
    <w:next w:val="Normal"/>
    <w:qFormat/>
    <w:rsid w:val="00D9470F"/>
    <w:pPr>
      <w:keepNext/>
      <w:outlineLvl w:val="6"/>
    </w:pPr>
    <w:rPr>
      <w:rFonts w:ascii="Verdana" w:hAnsi="Verdana" w:cs="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9470F"/>
    <w:pPr>
      <w:jc w:val="center"/>
    </w:pPr>
    <w:rPr>
      <w:rFonts w:ascii="Arial" w:hAnsi="Arial" w:cs="Arial"/>
      <w:b/>
      <w:bCs/>
      <w:sz w:val="28"/>
    </w:rPr>
  </w:style>
  <w:style w:type="paragraph" w:styleId="Footer">
    <w:name w:val="footer"/>
    <w:basedOn w:val="Normal"/>
    <w:rsid w:val="00D9470F"/>
    <w:pPr>
      <w:tabs>
        <w:tab w:val="center" w:pos="4320"/>
        <w:tab w:val="right" w:pos="8640"/>
      </w:tabs>
    </w:pPr>
  </w:style>
  <w:style w:type="character" w:styleId="PageNumber">
    <w:name w:val="page number"/>
    <w:basedOn w:val="DefaultParagraphFont"/>
    <w:rsid w:val="00D9470F"/>
  </w:style>
  <w:style w:type="paragraph" w:styleId="FootnoteText">
    <w:name w:val="footnote text"/>
    <w:basedOn w:val="Normal"/>
    <w:semiHidden/>
    <w:rsid w:val="00D9470F"/>
    <w:rPr>
      <w:sz w:val="20"/>
      <w:szCs w:val="20"/>
    </w:rPr>
  </w:style>
  <w:style w:type="character" w:styleId="FootnoteReference">
    <w:name w:val="footnote reference"/>
    <w:semiHidden/>
    <w:rsid w:val="00D9470F"/>
    <w:rPr>
      <w:vertAlign w:val="superscript"/>
    </w:rPr>
  </w:style>
  <w:style w:type="paragraph" w:styleId="EndnoteText">
    <w:name w:val="endnote text"/>
    <w:basedOn w:val="Normal"/>
    <w:semiHidden/>
    <w:rsid w:val="00D9470F"/>
    <w:rPr>
      <w:sz w:val="20"/>
      <w:szCs w:val="20"/>
    </w:rPr>
  </w:style>
  <w:style w:type="character" w:styleId="EndnoteReference">
    <w:name w:val="endnote reference"/>
    <w:semiHidden/>
    <w:rsid w:val="00D9470F"/>
    <w:rPr>
      <w:vertAlign w:val="superscript"/>
    </w:rPr>
  </w:style>
  <w:style w:type="paragraph" w:styleId="BodyText2">
    <w:name w:val="Body Text 2"/>
    <w:basedOn w:val="Normal"/>
    <w:rsid w:val="00D9470F"/>
    <w:pPr>
      <w:ind w:right="-1526"/>
    </w:pPr>
    <w:rPr>
      <w:szCs w:val="20"/>
      <w:lang w:val="en-GB"/>
    </w:rPr>
  </w:style>
  <w:style w:type="paragraph" w:styleId="NormalWeb">
    <w:name w:val="Normal (Web)"/>
    <w:basedOn w:val="Normal"/>
    <w:uiPriority w:val="99"/>
    <w:rsid w:val="00D9470F"/>
    <w:pPr>
      <w:spacing w:before="100" w:beforeAutospacing="1" w:after="100" w:afterAutospacing="1"/>
    </w:pPr>
  </w:style>
  <w:style w:type="character" w:styleId="Emphasis">
    <w:name w:val="Emphasis"/>
    <w:qFormat/>
    <w:rsid w:val="00D9470F"/>
    <w:rPr>
      <w:i/>
      <w:iCs/>
    </w:rPr>
  </w:style>
  <w:style w:type="character" w:styleId="Strong">
    <w:name w:val="Strong"/>
    <w:qFormat/>
    <w:rsid w:val="00D9470F"/>
    <w:rPr>
      <w:b/>
      <w:bCs/>
    </w:rPr>
  </w:style>
  <w:style w:type="character" w:styleId="Hyperlink">
    <w:name w:val="Hyperlink"/>
    <w:rsid w:val="00D9470F"/>
    <w:rPr>
      <w:color w:val="0000FF"/>
      <w:u w:val="single"/>
    </w:rPr>
  </w:style>
  <w:style w:type="paragraph" w:styleId="Index1">
    <w:name w:val="index 1"/>
    <w:basedOn w:val="Normal"/>
    <w:next w:val="Normal"/>
    <w:autoRedefine/>
    <w:semiHidden/>
    <w:rsid w:val="00D9470F"/>
    <w:pPr>
      <w:ind w:left="240" w:hanging="240"/>
    </w:pPr>
  </w:style>
  <w:style w:type="paragraph" w:styleId="Index2">
    <w:name w:val="index 2"/>
    <w:basedOn w:val="Normal"/>
    <w:next w:val="Normal"/>
    <w:autoRedefine/>
    <w:semiHidden/>
    <w:rsid w:val="00D9470F"/>
    <w:pPr>
      <w:ind w:left="480" w:hanging="240"/>
    </w:pPr>
  </w:style>
  <w:style w:type="paragraph" w:styleId="Index3">
    <w:name w:val="index 3"/>
    <w:basedOn w:val="Normal"/>
    <w:next w:val="Normal"/>
    <w:autoRedefine/>
    <w:semiHidden/>
    <w:rsid w:val="00D9470F"/>
    <w:pPr>
      <w:ind w:left="720" w:hanging="240"/>
    </w:pPr>
  </w:style>
  <w:style w:type="paragraph" w:styleId="Index4">
    <w:name w:val="index 4"/>
    <w:basedOn w:val="Normal"/>
    <w:next w:val="Normal"/>
    <w:autoRedefine/>
    <w:semiHidden/>
    <w:rsid w:val="00D9470F"/>
    <w:pPr>
      <w:ind w:left="960" w:hanging="240"/>
    </w:pPr>
  </w:style>
  <w:style w:type="paragraph" w:styleId="Index5">
    <w:name w:val="index 5"/>
    <w:basedOn w:val="Normal"/>
    <w:next w:val="Normal"/>
    <w:autoRedefine/>
    <w:semiHidden/>
    <w:rsid w:val="00D9470F"/>
    <w:pPr>
      <w:ind w:left="1200" w:hanging="240"/>
    </w:pPr>
  </w:style>
  <w:style w:type="paragraph" w:styleId="Index6">
    <w:name w:val="index 6"/>
    <w:basedOn w:val="Normal"/>
    <w:next w:val="Normal"/>
    <w:autoRedefine/>
    <w:semiHidden/>
    <w:rsid w:val="00D9470F"/>
    <w:pPr>
      <w:ind w:left="1440" w:hanging="240"/>
    </w:pPr>
  </w:style>
  <w:style w:type="paragraph" w:styleId="Index7">
    <w:name w:val="index 7"/>
    <w:basedOn w:val="Normal"/>
    <w:next w:val="Normal"/>
    <w:autoRedefine/>
    <w:semiHidden/>
    <w:rsid w:val="00D9470F"/>
    <w:pPr>
      <w:ind w:left="1680" w:hanging="240"/>
    </w:pPr>
  </w:style>
  <w:style w:type="paragraph" w:styleId="Index8">
    <w:name w:val="index 8"/>
    <w:basedOn w:val="Normal"/>
    <w:next w:val="Normal"/>
    <w:autoRedefine/>
    <w:semiHidden/>
    <w:rsid w:val="00D9470F"/>
    <w:pPr>
      <w:ind w:left="1920" w:hanging="240"/>
    </w:pPr>
  </w:style>
  <w:style w:type="paragraph" w:styleId="Index9">
    <w:name w:val="index 9"/>
    <w:basedOn w:val="Normal"/>
    <w:next w:val="Normal"/>
    <w:autoRedefine/>
    <w:semiHidden/>
    <w:rsid w:val="00D9470F"/>
    <w:pPr>
      <w:ind w:left="2160" w:hanging="240"/>
    </w:pPr>
  </w:style>
  <w:style w:type="paragraph" w:styleId="IndexHeading">
    <w:name w:val="index heading"/>
    <w:basedOn w:val="Normal"/>
    <w:next w:val="Index1"/>
    <w:semiHidden/>
    <w:rsid w:val="00D9470F"/>
  </w:style>
  <w:style w:type="paragraph" w:styleId="Header">
    <w:name w:val="header"/>
    <w:basedOn w:val="Normal"/>
    <w:rsid w:val="00D9470F"/>
    <w:pPr>
      <w:tabs>
        <w:tab w:val="center" w:pos="4320"/>
        <w:tab w:val="right" w:pos="8640"/>
      </w:tabs>
    </w:pPr>
  </w:style>
  <w:style w:type="character" w:styleId="FollowedHyperlink">
    <w:name w:val="FollowedHyperlink"/>
    <w:rsid w:val="00D9470F"/>
    <w:rPr>
      <w:color w:val="800080"/>
      <w:u w:val="single"/>
    </w:rPr>
  </w:style>
  <w:style w:type="paragraph" w:styleId="BodyText">
    <w:name w:val="Body Text"/>
    <w:basedOn w:val="Normal"/>
    <w:link w:val="BodyTextChar"/>
    <w:rsid w:val="00D9470F"/>
    <w:pPr>
      <w:jc w:val="both"/>
    </w:pPr>
    <w:rPr>
      <w:rFonts w:ascii="Arial" w:hAnsi="Arial"/>
      <w:sz w:val="18"/>
    </w:rPr>
  </w:style>
  <w:style w:type="paragraph" w:styleId="BodyText3">
    <w:name w:val="Body Text 3"/>
    <w:basedOn w:val="Normal"/>
    <w:rsid w:val="00D9470F"/>
    <w:rPr>
      <w:sz w:val="20"/>
    </w:rPr>
  </w:style>
  <w:style w:type="character" w:customStyle="1" w:styleId="WW8Num8z2">
    <w:name w:val="WW8Num8z2"/>
    <w:rsid w:val="00D9470F"/>
    <w:rPr>
      <w:rFonts w:ascii="Wingdings" w:hAnsi="Wingdings"/>
    </w:rPr>
  </w:style>
  <w:style w:type="paragraph" w:customStyle="1" w:styleId="WW-BodyTextIndent3">
    <w:name w:val="WW-Body Text Indent 3"/>
    <w:basedOn w:val="Normal"/>
    <w:rsid w:val="00D9470F"/>
    <w:pPr>
      <w:suppressAutoHyphens/>
      <w:ind w:firstLine="720"/>
      <w:jc w:val="both"/>
    </w:pPr>
    <w:rPr>
      <w:sz w:val="22"/>
      <w:szCs w:val="22"/>
      <w:lang w:eastAsia="ar-SA"/>
    </w:rPr>
  </w:style>
  <w:style w:type="paragraph" w:styleId="HTMLPreformatted">
    <w:name w:val="HTML Preformatted"/>
    <w:basedOn w:val="Normal"/>
    <w:rsid w:val="00D94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Subtitle">
    <w:name w:val="Subtitle"/>
    <w:basedOn w:val="Normal"/>
    <w:qFormat/>
    <w:rsid w:val="00D9470F"/>
    <w:pPr>
      <w:spacing w:before="120" w:after="120"/>
    </w:pPr>
    <w:rPr>
      <w:b/>
      <w:szCs w:val="20"/>
      <w:u w:val="single"/>
    </w:rPr>
  </w:style>
  <w:style w:type="paragraph" w:styleId="PlainText">
    <w:name w:val="Plain Text"/>
    <w:basedOn w:val="Normal"/>
    <w:link w:val="PlainTextChar"/>
    <w:rsid w:val="00D9470F"/>
    <w:rPr>
      <w:rFonts w:ascii="Courier New" w:hAnsi="Courier New"/>
      <w:sz w:val="20"/>
      <w:szCs w:val="20"/>
    </w:rPr>
  </w:style>
  <w:style w:type="character" w:customStyle="1" w:styleId="PlainTextChar">
    <w:name w:val="Plain Text Char"/>
    <w:link w:val="PlainText"/>
    <w:rsid w:val="00741DD4"/>
    <w:rPr>
      <w:rFonts w:ascii="Courier New" w:hAnsi="Courier New"/>
      <w:lang w:val="en-US" w:eastAsia="en-US" w:bidi="ar-SA"/>
    </w:rPr>
  </w:style>
  <w:style w:type="table" w:styleId="TableGrid">
    <w:name w:val="Table Grid"/>
    <w:basedOn w:val="TableNormal"/>
    <w:rsid w:val="00585CD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link w:val="ListParagraphChar"/>
    <w:qFormat/>
    <w:rsid w:val="00FF5AD9"/>
    <w:pPr>
      <w:ind w:left="720"/>
    </w:pPr>
  </w:style>
  <w:style w:type="paragraph" w:customStyle="1" w:styleId="normalgeorgia">
    <w:name w:val="normalgeorgia"/>
    <w:basedOn w:val="Normal"/>
    <w:rsid w:val="003F1A09"/>
    <w:pPr>
      <w:spacing w:line="360" w:lineRule="auto"/>
    </w:pPr>
    <w:rPr>
      <w:rFonts w:ascii="Georgia" w:hAnsi="Georgia"/>
      <w:sz w:val="18"/>
      <w:szCs w:val="18"/>
    </w:rPr>
  </w:style>
  <w:style w:type="character" w:customStyle="1" w:styleId="BodyTextChar">
    <w:name w:val="Body Text Char"/>
    <w:link w:val="BodyText"/>
    <w:rsid w:val="001A10E8"/>
    <w:rPr>
      <w:rFonts w:ascii="Arial" w:hAnsi="Arial" w:cs="Arial"/>
      <w:sz w:val="18"/>
      <w:szCs w:val="24"/>
    </w:rPr>
  </w:style>
  <w:style w:type="character" w:customStyle="1" w:styleId="apple-converted-space">
    <w:name w:val="apple-converted-space"/>
    <w:basedOn w:val="DefaultParagraphFont"/>
    <w:rsid w:val="002B5C89"/>
  </w:style>
  <w:style w:type="character" w:customStyle="1" w:styleId="apple-style-span">
    <w:name w:val="apple-style-span"/>
    <w:basedOn w:val="DefaultParagraphFont"/>
    <w:rsid w:val="00E43E92"/>
  </w:style>
  <w:style w:type="character" w:customStyle="1" w:styleId="ListParagraphChar">
    <w:name w:val="List Paragraph Char"/>
    <w:link w:val="ListParagraph"/>
    <w:locked/>
    <w:rsid w:val="00482B6D"/>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30825275">
      <w:bodyDiv w:val="1"/>
      <w:marLeft w:val="0"/>
      <w:marRight w:val="0"/>
      <w:marTop w:val="0"/>
      <w:marBottom w:val="0"/>
      <w:divBdr>
        <w:top w:val="none" w:sz="0" w:space="0" w:color="auto"/>
        <w:left w:val="none" w:sz="0" w:space="0" w:color="auto"/>
        <w:bottom w:val="none" w:sz="0" w:space="0" w:color="auto"/>
        <w:right w:val="none" w:sz="0" w:space="0" w:color="auto"/>
      </w:divBdr>
    </w:div>
    <w:div w:id="1277904089">
      <w:bodyDiv w:val="1"/>
      <w:marLeft w:val="0"/>
      <w:marRight w:val="0"/>
      <w:marTop w:val="0"/>
      <w:marBottom w:val="0"/>
      <w:divBdr>
        <w:top w:val="none" w:sz="0" w:space="0" w:color="auto"/>
        <w:left w:val="none" w:sz="0" w:space="0" w:color="auto"/>
        <w:bottom w:val="none" w:sz="0" w:space="0" w:color="auto"/>
        <w:right w:val="none" w:sz="0" w:space="0" w:color="auto"/>
      </w:divBdr>
    </w:div>
    <w:div w:id="178874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B9585-B9EC-41E8-B85E-1E3A78FE5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AKHILESH P</vt:lpstr>
    </vt:vector>
  </TitlesOfParts>
  <Company>abc</Company>
  <LinksUpToDate>false</LinksUpToDate>
  <CharactersWithSpaces>6659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AKHILESH P</dc:title>
  <dc:creator>pranay</dc:creator>
  <cp:lastModifiedBy>IRFAN</cp:lastModifiedBy>
  <cp:revision>18</cp:revision>
  <cp:lastPrinted>2005-09-13T14:17:00Z</cp:lastPrinted>
  <dcterms:created xsi:type="dcterms:W3CDTF">2019-08-03T15:10:00Z</dcterms:created>
  <dcterms:modified xsi:type="dcterms:W3CDTF">2019-09-30T15:32:00Z</dcterms:modified>
</cp:coreProperties>
</file>